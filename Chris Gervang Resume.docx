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4492EB" w14:textId="77777777" w:rsidR="001A0527" w:rsidRPr="007E1691" w:rsidRDefault="00A64BC8" w:rsidP="007E1691">
      <w:pPr>
        <w:pStyle w:val="Name"/>
      </w:pPr>
      <w:r w:rsidRPr="00CC27A1">
        <w:t>CHRIS J GERVANG</w:t>
      </w:r>
      <w:r w:rsidR="007E1691">
        <w:softHyphen/>
      </w:r>
      <w:r w:rsidR="007E1691">
        <w:softHyphen/>
      </w:r>
      <w:r w:rsidR="007E1691">
        <w:softHyphen/>
      </w:r>
    </w:p>
    <w:p w14:paraId="3AC4FA9E" w14:textId="77777777" w:rsidR="00F400DD" w:rsidRPr="00606F3B" w:rsidRDefault="00A64BC8" w:rsidP="00151754">
      <w:pPr>
        <w:widowControl w:val="0"/>
        <w:autoSpaceDE w:val="0"/>
        <w:autoSpaceDN w:val="0"/>
        <w:adjustRightInd w:val="0"/>
        <w:rPr>
          <w:rFonts w:ascii="Avenir Heavy" w:hAnsi="Avenir Heavy" w:cs="Times"/>
          <w:sz w:val="20"/>
          <w:szCs w:val="20"/>
        </w:rPr>
      </w:pPr>
      <w:r w:rsidRPr="00606F3B">
        <w:rPr>
          <w:rFonts w:ascii="Avenir Heavy" w:hAnsi="Avenir Heavy" w:cs="Arial"/>
          <w:bCs/>
          <w:sz w:val="20"/>
          <w:szCs w:val="20"/>
        </w:rPr>
        <w:t>WORK EXPERIENCE</w:t>
      </w:r>
    </w:p>
    <w:p w14:paraId="31CF508C" w14:textId="77777777" w:rsidR="0028645E" w:rsidRPr="00606F3B" w:rsidRDefault="0028645E" w:rsidP="00FA5A6F">
      <w:pPr>
        <w:pStyle w:val="OrganizationName"/>
        <w:rPr>
          <w:rFonts w:cs="Times"/>
        </w:rPr>
      </w:pPr>
      <w:r w:rsidRPr="00606F3B">
        <w:rPr>
          <w:rFonts w:ascii="Avenir Book" w:hAnsi="Avenir Book"/>
          <w:sz w:val="18"/>
          <w:szCs w:val="18"/>
        </w:rPr>
        <w:t>2014 to presen</w:t>
      </w:r>
      <w:r w:rsidR="00754E46">
        <w:rPr>
          <w:rFonts w:ascii="Avenir Book" w:hAnsi="Avenir Book"/>
          <w:sz w:val="18"/>
          <w:szCs w:val="18"/>
        </w:rPr>
        <w:t>t</w:t>
      </w:r>
      <w:r w:rsidR="00754E46">
        <w:rPr>
          <w:rFonts w:ascii="Avenir Book" w:hAnsi="Avenir Book"/>
          <w:sz w:val="18"/>
          <w:szCs w:val="18"/>
        </w:rPr>
        <w:tab/>
      </w:r>
      <w:r w:rsidR="00F400DD" w:rsidRPr="00606F3B">
        <w:t>Bankroll</w:t>
      </w:r>
      <w:r w:rsidR="009C6551">
        <w:t xml:space="preserve"> Bitcoin Miner</w:t>
      </w:r>
    </w:p>
    <w:p w14:paraId="7951D9D5" w14:textId="77777777" w:rsidR="00F400DD" w:rsidRPr="003F0C0D" w:rsidRDefault="00F400DD" w:rsidP="00151754">
      <w:pPr>
        <w:pStyle w:val="JobTitleorEmphasisText"/>
      </w:pPr>
      <w:r w:rsidRPr="003F0C0D">
        <w:t xml:space="preserve">Co-Founder, hardware designs engineer, and full-stack developer for the Bankroll </w:t>
      </w:r>
      <w:r w:rsidR="0028645E" w:rsidRPr="003F0C0D">
        <w:t>Wi-Fi</w:t>
      </w:r>
      <w:r w:rsidRPr="003F0C0D">
        <w:t xml:space="preserve"> hardware bitcoin miner and iPhone interface. </w:t>
      </w:r>
    </w:p>
    <w:p w14:paraId="541EAB73" w14:textId="77777777" w:rsidR="00F400DD" w:rsidRPr="003F0C0D" w:rsidRDefault="00F400DD" w:rsidP="00FA5A6F">
      <w:pPr>
        <w:pStyle w:val="BulletDetails"/>
      </w:pPr>
      <w:r w:rsidRPr="003F0C0D">
        <w:t>Devel</w:t>
      </w:r>
      <w:r w:rsidR="009C6551">
        <w:t>oped</w:t>
      </w:r>
      <w:r w:rsidRPr="003F0C0D">
        <w:t xml:space="preserve"> schematic design, PCB design, back end services, and firmware support. </w:t>
      </w:r>
    </w:p>
    <w:p w14:paraId="37A44A59" w14:textId="77777777" w:rsidR="00F400DD" w:rsidRPr="003F0C0D" w:rsidRDefault="009C6551" w:rsidP="00FA5A6F">
      <w:pPr>
        <w:pStyle w:val="BulletDetails"/>
      </w:pPr>
      <w:r>
        <w:t xml:space="preserve">Led </w:t>
      </w:r>
      <w:r w:rsidR="00F400DD" w:rsidRPr="003F0C0D">
        <w:t>fundr</w:t>
      </w:r>
      <w:r w:rsidR="005A31A6">
        <w:t>aising negotiations and managed</w:t>
      </w:r>
      <w:r w:rsidR="00F400DD" w:rsidRPr="003F0C0D">
        <w:t xml:space="preserve"> hardware development with contractor. </w:t>
      </w:r>
    </w:p>
    <w:p w14:paraId="34C4FD91" w14:textId="77777777" w:rsidR="00F400DD" w:rsidRPr="003F0C0D" w:rsidRDefault="00F400DD" w:rsidP="00FA5A6F">
      <w:pPr>
        <w:pStyle w:val="BulletDetails"/>
      </w:pPr>
      <w:r w:rsidRPr="003F0C0D">
        <w:t xml:space="preserve">Built two iterations of working prototypes in two months, including programming rapid prototyping mobile applications and building custom hardware.  </w:t>
      </w:r>
    </w:p>
    <w:p w14:paraId="0440773A" w14:textId="77777777" w:rsidR="00F400DD" w:rsidRPr="003F0C0D" w:rsidRDefault="00F400DD" w:rsidP="00FA5A6F">
      <w:pPr>
        <w:pStyle w:val="BulletDetails"/>
      </w:pPr>
      <w:r w:rsidRPr="003F0C0D">
        <w:t>Presented early pro</w:t>
      </w:r>
      <w:r w:rsidR="002C04DF">
        <w:t>totypes to Sir Richard Branson.</w:t>
      </w:r>
    </w:p>
    <w:p w14:paraId="382A8D7D" w14:textId="77777777" w:rsidR="00F400DD" w:rsidRPr="00606F3B" w:rsidRDefault="0032727D" w:rsidP="00FA5A6F">
      <w:pPr>
        <w:pStyle w:val="OrganizationName"/>
        <w:rPr>
          <w:rFonts w:ascii="Avenir Book" w:hAnsi="Avenir Book"/>
        </w:rPr>
      </w:pPr>
      <w:r w:rsidRPr="00606F3B">
        <w:rPr>
          <w:rFonts w:ascii="Avenir Book" w:hAnsi="Avenir Book"/>
          <w:sz w:val="18"/>
          <w:szCs w:val="18"/>
        </w:rPr>
        <w:t>2014 to presen</w:t>
      </w:r>
      <w:r w:rsidR="00754E46">
        <w:rPr>
          <w:rFonts w:ascii="Avenir Book" w:hAnsi="Avenir Book"/>
          <w:sz w:val="18"/>
          <w:szCs w:val="18"/>
        </w:rPr>
        <w:t>t</w:t>
      </w:r>
      <w:r w:rsidR="00754E46">
        <w:rPr>
          <w:rFonts w:ascii="Avenir Book" w:hAnsi="Avenir Book"/>
          <w:sz w:val="18"/>
          <w:szCs w:val="18"/>
        </w:rPr>
        <w:tab/>
      </w:r>
      <w:r w:rsidR="009C6551">
        <w:t>Clyde Home Automation</w:t>
      </w:r>
    </w:p>
    <w:p w14:paraId="5382CEB3" w14:textId="77777777" w:rsidR="00F400DD" w:rsidRPr="003F0C0D" w:rsidRDefault="008F1D98" w:rsidP="00151754">
      <w:pPr>
        <w:pStyle w:val="JobTitleorEmphasisText"/>
      </w:pPr>
      <w:r w:rsidRPr="003F0C0D">
        <w:t>CEO and Co-Founder, and full-stack d</w:t>
      </w:r>
      <w:r w:rsidR="00F400DD" w:rsidRPr="003F0C0D">
        <w:t>eveloper</w:t>
      </w:r>
    </w:p>
    <w:p w14:paraId="5C407E25" w14:textId="77777777" w:rsidR="00F400DD" w:rsidRPr="003F0C0D" w:rsidRDefault="00F400DD" w:rsidP="00FA5A6F">
      <w:pPr>
        <w:pStyle w:val="BulletDetails"/>
      </w:pPr>
      <w:r w:rsidRPr="003F0C0D">
        <w:t>Grand Pr</w:t>
      </w:r>
      <w:r w:rsidR="009C6551">
        <w:t>ize winning entry at 2014 Cal Tech Hackathon involving</w:t>
      </w:r>
      <w:r w:rsidRPr="003F0C0D">
        <w:t xml:space="preserve"> over 1200 hackers. </w:t>
      </w:r>
    </w:p>
    <w:p w14:paraId="31343878" w14:textId="77777777" w:rsidR="00F400DD" w:rsidRPr="003F0C0D" w:rsidRDefault="009C6551" w:rsidP="00FA5A6F">
      <w:pPr>
        <w:pStyle w:val="BulletDetails"/>
      </w:pPr>
      <w:r>
        <w:t>Program</w:t>
      </w:r>
      <w:r w:rsidR="0038177B">
        <w:t>m</w:t>
      </w:r>
      <w:r>
        <w:t>ed</w:t>
      </w:r>
      <w:r w:rsidR="00F400DD" w:rsidRPr="003F0C0D">
        <w:t xml:space="preserve"> back end services, hardware integration layers, and API design &amp; integration. </w:t>
      </w:r>
    </w:p>
    <w:p w14:paraId="3B672411" w14:textId="77777777" w:rsidR="009C6551" w:rsidRDefault="009C6551" w:rsidP="00FA5A6F">
      <w:pPr>
        <w:pStyle w:val="BulletDetails"/>
      </w:pPr>
      <w:r>
        <w:t>Led product p</w:t>
      </w:r>
      <w:r w:rsidR="003F07A3">
        <w:t>itch development, scoped</w:t>
      </w:r>
      <w:r w:rsidR="00F400DD" w:rsidRPr="003F0C0D">
        <w:t xml:space="preserve"> out future business potential. </w:t>
      </w:r>
    </w:p>
    <w:p w14:paraId="7EDF7D29" w14:textId="77777777" w:rsidR="00F400DD" w:rsidRPr="003F0C0D" w:rsidRDefault="009C6551" w:rsidP="00FA5A6F">
      <w:pPr>
        <w:pStyle w:val="BulletDetails"/>
      </w:pPr>
      <w:r>
        <w:t>Presented</w:t>
      </w:r>
      <w:r w:rsidR="00F400DD" w:rsidRPr="003F0C0D">
        <w:t xml:space="preserve"> </w:t>
      </w:r>
      <w:r w:rsidR="005A31A6">
        <w:t xml:space="preserve">product </w:t>
      </w:r>
      <w:r w:rsidR="00F400DD" w:rsidRPr="003F0C0D">
        <w:t xml:space="preserve">along side Pebble smart watch &amp; spark.io at Bay Area </w:t>
      </w:r>
      <w:proofErr w:type="spellStart"/>
      <w:r w:rsidR="00F400DD" w:rsidRPr="003F0C0D">
        <w:t>MakerFaire</w:t>
      </w:r>
      <w:proofErr w:type="spellEnd"/>
      <w:r w:rsidR="00F400DD" w:rsidRPr="003F0C0D">
        <w:t xml:space="preserve">, a large technology conference. </w:t>
      </w:r>
    </w:p>
    <w:p w14:paraId="5ED177B1" w14:textId="77777777" w:rsidR="00F400DD" w:rsidRPr="003F0C0D" w:rsidRDefault="005A31A6" w:rsidP="00FA5A6F">
      <w:pPr>
        <w:pStyle w:val="BulletDetails"/>
      </w:pPr>
      <w:r>
        <w:t>Product c</w:t>
      </w:r>
      <w:r w:rsidR="009C6551">
        <w:t>urrently</w:t>
      </w:r>
      <w:r w:rsidR="00F400DD" w:rsidRPr="003F0C0D">
        <w:t xml:space="preserve"> ma</w:t>
      </w:r>
      <w:r w:rsidR="00DF3D30" w:rsidRPr="003F0C0D">
        <w:t>naged as an open-source project</w:t>
      </w:r>
      <w:r w:rsidR="009A1A39" w:rsidRPr="003F0C0D">
        <w:t>.</w:t>
      </w:r>
    </w:p>
    <w:p w14:paraId="24E9AD6D" w14:textId="77777777" w:rsidR="00F400DD" w:rsidRPr="00606F3B" w:rsidRDefault="0032727D" w:rsidP="00FA5A6F">
      <w:pPr>
        <w:pStyle w:val="OrganizationName"/>
        <w:rPr>
          <w:rFonts w:ascii="Avenir Book" w:hAnsi="Avenir Book"/>
        </w:rPr>
      </w:pPr>
      <w:r w:rsidRPr="00606F3B">
        <w:rPr>
          <w:rFonts w:ascii="Avenir Book" w:hAnsi="Avenir Book"/>
          <w:sz w:val="18"/>
          <w:szCs w:val="18"/>
        </w:rPr>
        <w:t>Summer 2013</w:t>
      </w:r>
      <w:r w:rsidR="00FA5A6F">
        <w:rPr>
          <w:rFonts w:ascii="Avenir Book" w:hAnsi="Avenir Book"/>
          <w:sz w:val="18"/>
          <w:szCs w:val="18"/>
        </w:rPr>
        <w:tab/>
      </w:r>
      <w:r w:rsidR="009C6551">
        <w:t xml:space="preserve">Stanford University </w:t>
      </w:r>
      <w:proofErr w:type="gramStart"/>
      <w:r w:rsidR="009C6551">
        <w:t>d.School</w:t>
      </w:r>
      <w:proofErr w:type="gramEnd"/>
    </w:p>
    <w:p w14:paraId="33AEE632" w14:textId="77777777" w:rsidR="0038177B" w:rsidRDefault="00921361" w:rsidP="00151754">
      <w:pPr>
        <w:pStyle w:val="JobTitleorEmphasisText"/>
      </w:pPr>
      <w:r>
        <w:t>D</w:t>
      </w:r>
      <w:r w:rsidR="008F1D98" w:rsidRPr="003F0C0D">
        <w:t>esign/software e</w:t>
      </w:r>
      <w:r w:rsidR="00F400DD" w:rsidRPr="003F0C0D">
        <w:t>ngineering intern - Project Compass</w:t>
      </w:r>
    </w:p>
    <w:p w14:paraId="57C1DD76" w14:textId="77777777" w:rsidR="00F400DD" w:rsidRPr="003F0C0D" w:rsidRDefault="0038177B" w:rsidP="0038177B">
      <w:pPr>
        <w:pStyle w:val="BulletDetails"/>
      </w:pPr>
      <w:r>
        <w:t xml:space="preserve">With a </w:t>
      </w:r>
      <w:r w:rsidRPr="003F0C0D">
        <w:t xml:space="preserve">team of three students, applied </w:t>
      </w:r>
      <w:proofErr w:type="gramStart"/>
      <w:r w:rsidRPr="003F0C0D">
        <w:t>d.School</w:t>
      </w:r>
      <w:proofErr w:type="gramEnd"/>
      <w:r w:rsidRPr="003F0C0D">
        <w:t xml:space="preserve"> design methodologies, including customer user studies, to build the product students wanted.</w:t>
      </w:r>
    </w:p>
    <w:p w14:paraId="4359D4C7" w14:textId="77777777" w:rsidR="00F400DD" w:rsidRPr="003F0C0D" w:rsidRDefault="0038177B" w:rsidP="00FA5A6F">
      <w:pPr>
        <w:pStyle w:val="BulletDetails"/>
      </w:pPr>
      <w:r>
        <w:t>Designed and built</w:t>
      </w:r>
      <w:r w:rsidR="00F400DD" w:rsidRPr="003F0C0D">
        <w:t xml:space="preserve"> web applications to help students navigate their academic experience at Stanford University.</w:t>
      </w:r>
    </w:p>
    <w:p w14:paraId="6844B91F" w14:textId="77777777" w:rsidR="00F400DD" w:rsidRPr="003F0C0D" w:rsidRDefault="0038177B" w:rsidP="00FA5A6F">
      <w:pPr>
        <w:pStyle w:val="BulletDetails"/>
      </w:pPr>
      <w:r>
        <w:t>Built</w:t>
      </w:r>
      <w:r w:rsidR="00F400DD" w:rsidRPr="003F0C0D">
        <w:t xml:space="preserve"> the Front-End JavaScript D3 visualization fea</w:t>
      </w:r>
      <w:r>
        <w:t>ture called “Path” enabling</w:t>
      </w:r>
      <w:r w:rsidR="00F400DD" w:rsidRPr="003F0C0D">
        <w:t xml:space="preserve"> students to create a dynamic timeline of their academic goals.</w:t>
      </w:r>
    </w:p>
    <w:p w14:paraId="2F7ECA81" w14:textId="77777777" w:rsidR="00F400DD" w:rsidRPr="003F0C0D" w:rsidRDefault="00F400DD" w:rsidP="00FA5A6F">
      <w:pPr>
        <w:pStyle w:val="BulletDetails"/>
      </w:pPr>
      <w:r w:rsidRPr="003F0C0D">
        <w:t>Aided in the design of th</w:t>
      </w:r>
      <w:r w:rsidR="0038177B">
        <w:t>e Compass API, which</w:t>
      </w:r>
      <w:r w:rsidRPr="003F0C0D">
        <w:t xml:space="preserve"> link</w:t>
      </w:r>
      <w:r w:rsidR="0038177B">
        <w:t>ed</w:t>
      </w:r>
      <w:r w:rsidRPr="003F0C0D">
        <w:t xml:space="preserve"> the client experience to our Ruby on Rails back-end.</w:t>
      </w:r>
    </w:p>
    <w:p w14:paraId="2E2B9473" w14:textId="77777777" w:rsidR="00F400DD" w:rsidRPr="00DF3D30" w:rsidRDefault="00921361" w:rsidP="00151754">
      <w:pPr>
        <w:pStyle w:val="JobTitleorEmphasisText"/>
      </w:pPr>
      <w:r>
        <w:t>W</w:t>
      </w:r>
      <w:r w:rsidR="00524D10">
        <w:t>eb developer -</w:t>
      </w:r>
      <w:r w:rsidR="00F400DD" w:rsidRPr="00DF3D30">
        <w:t xml:space="preserve"> </w:t>
      </w:r>
      <w:proofErr w:type="spellStart"/>
      <w:proofErr w:type="gramStart"/>
      <w:r w:rsidR="00F400DD" w:rsidRPr="00DF3D30">
        <w:t>d.Life</w:t>
      </w:r>
      <w:proofErr w:type="spellEnd"/>
      <w:proofErr w:type="gramEnd"/>
      <w:r w:rsidR="00F400DD" w:rsidRPr="00DF3D30">
        <w:t xml:space="preserve"> website</w:t>
      </w:r>
    </w:p>
    <w:p w14:paraId="58EAD498" w14:textId="77777777" w:rsidR="00AC0E62" w:rsidRPr="00AC0E62" w:rsidRDefault="00F400DD" w:rsidP="00AC0E62">
      <w:pPr>
        <w:pStyle w:val="BulletDetails"/>
      </w:pPr>
      <w:r w:rsidRPr="00606F3B">
        <w:t xml:space="preserve">Coded and documented a website template to detail the </w:t>
      </w:r>
      <w:proofErr w:type="spellStart"/>
      <w:proofErr w:type="gramStart"/>
      <w:r w:rsidRPr="00606F3B">
        <w:t>d.Life</w:t>
      </w:r>
      <w:proofErr w:type="spellEnd"/>
      <w:proofErr w:type="gramEnd"/>
      <w:r w:rsidRPr="00606F3B">
        <w:t> series of d.School classes at Stanford University.</w:t>
      </w:r>
    </w:p>
    <w:p w14:paraId="43EABCBC" w14:textId="77777777" w:rsidR="0032727D" w:rsidRPr="00606F3B" w:rsidRDefault="0032727D" w:rsidP="00151754">
      <w:pPr>
        <w:pStyle w:val="OrganizationName"/>
        <w:rPr>
          <w:rFonts w:ascii="Avenir Book" w:hAnsi="Avenir Book"/>
          <w:b/>
        </w:rPr>
      </w:pPr>
      <w:r w:rsidRPr="00606F3B">
        <w:rPr>
          <w:rFonts w:ascii="Avenir Book" w:hAnsi="Avenir Book"/>
          <w:sz w:val="18"/>
          <w:szCs w:val="18"/>
        </w:rPr>
        <w:t>2013 to present</w:t>
      </w:r>
      <w:r w:rsidRPr="00606F3B">
        <w:rPr>
          <w:rFonts w:ascii="Avenir Book" w:hAnsi="Avenir Book"/>
          <w:sz w:val="18"/>
          <w:szCs w:val="18"/>
        </w:rPr>
        <w:tab/>
      </w:r>
      <w:proofErr w:type="spellStart"/>
      <w:r w:rsidR="00F400DD" w:rsidRPr="00DF3D30">
        <w:t>StudentRND</w:t>
      </w:r>
      <w:proofErr w:type="spellEnd"/>
    </w:p>
    <w:p w14:paraId="1F575942" w14:textId="77777777" w:rsidR="00F400DD" w:rsidRPr="00DF3D30" w:rsidRDefault="00524D10" w:rsidP="00151754">
      <w:pPr>
        <w:pStyle w:val="JobTitleorEmphasisText"/>
        <w:rPr>
          <w:sz w:val="18"/>
          <w:szCs w:val="18"/>
        </w:rPr>
      </w:pPr>
      <w:proofErr w:type="gramStart"/>
      <w:r>
        <w:t>Regional organizer, event lead, e</w:t>
      </w:r>
      <w:r w:rsidR="00F400DD" w:rsidRPr="00DF3D30">
        <w:t>vangelist for CodeDay</w:t>
      </w:r>
      <w:r w:rsidR="00DF3D30">
        <w:t>.</w:t>
      </w:r>
      <w:proofErr w:type="gramEnd"/>
    </w:p>
    <w:p w14:paraId="7507EE19" w14:textId="77777777" w:rsidR="00AC0A46" w:rsidRDefault="003F07A3" w:rsidP="00FA5A6F">
      <w:pPr>
        <w:pStyle w:val="SummaryDetails"/>
        <w:spacing w:line="220" w:lineRule="exact"/>
      </w:pPr>
      <w:r>
        <w:t>R</w:t>
      </w:r>
      <w:r w:rsidR="00AC0A46">
        <w:t>e</w:t>
      </w:r>
      <w:r w:rsidR="00317DEE">
        <w:t>sponsible for event planning of</w:t>
      </w:r>
      <w:r w:rsidR="00AC0A46">
        <w:t xml:space="preserve"> five</w:t>
      </w:r>
      <w:r>
        <w:t xml:space="preserve"> </w:t>
      </w:r>
      <w:proofErr w:type="spellStart"/>
      <w:r w:rsidR="00AC0A46">
        <w:t>CodeDay</w:t>
      </w:r>
      <w:r w:rsidR="00317DEE">
        <w:t>s</w:t>
      </w:r>
      <w:proofErr w:type="spellEnd"/>
      <w:r w:rsidR="006A730C">
        <w:t>, hosting</w:t>
      </w:r>
      <w:r w:rsidR="00F400DD" w:rsidRPr="003F0C0D">
        <w:t xml:space="preserve"> </w:t>
      </w:r>
      <w:r w:rsidR="006A730C">
        <w:t>over 600</w:t>
      </w:r>
      <w:r w:rsidR="00F400DD" w:rsidRPr="003F0C0D">
        <w:t xml:space="preserve"> students attending 24 hour long coding events</w:t>
      </w:r>
      <w:r w:rsidR="006A730C">
        <w:t>. During these events, over 100</w:t>
      </w:r>
      <w:r w:rsidR="00F400DD" w:rsidRPr="003F0C0D">
        <w:t xml:space="preserve"> unique projects have been made. </w:t>
      </w:r>
      <w:r w:rsidR="00AC0A46">
        <w:t>Managed budget, secured</w:t>
      </w:r>
      <w:r w:rsidR="001D0DC1">
        <w:t xml:space="preserve"> volunteers, created</w:t>
      </w:r>
      <w:r w:rsidR="00AC0A46" w:rsidRPr="003F0C0D">
        <w:t xml:space="preserve"> compellin</w:t>
      </w:r>
      <w:r w:rsidR="001D0DC1">
        <w:t>g prizes, and mentored participants.</w:t>
      </w:r>
    </w:p>
    <w:p w14:paraId="4C462CF8" w14:textId="77777777" w:rsidR="00AC0A46" w:rsidRDefault="00AC0A46" w:rsidP="00AC0A46">
      <w:pPr>
        <w:pStyle w:val="BulletDetails"/>
      </w:pPr>
      <w:r w:rsidRPr="003F0C0D">
        <w:t xml:space="preserve">Supervised all </w:t>
      </w:r>
      <w:r>
        <w:t xml:space="preserve">planning and </w:t>
      </w:r>
      <w:r w:rsidRPr="003F0C0D">
        <w:t>day-of event activities</w:t>
      </w:r>
      <w:r>
        <w:t>. Ensured</w:t>
      </w:r>
      <w:r w:rsidRPr="003F0C0D">
        <w:t xml:space="preserve"> all aspects of event </w:t>
      </w:r>
      <w:r>
        <w:t>management ran smoothly, kept</w:t>
      </w:r>
      <w:r w:rsidRPr="003F0C0D">
        <w:t xml:space="preserve"> students engaged and interested for 24 hours</w:t>
      </w:r>
      <w:r>
        <w:t>.</w:t>
      </w:r>
    </w:p>
    <w:p w14:paraId="3B37F18C" w14:textId="77777777" w:rsidR="00606F3B" w:rsidRPr="003F0C0D" w:rsidRDefault="00AC0A46" w:rsidP="00AC0A46">
      <w:pPr>
        <w:pStyle w:val="BulletDetails"/>
      </w:pPr>
      <w:r>
        <w:t>Taught</w:t>
      </w:r>
      <w:r w:rsidRPr="003F0C0D">
        <w:t xml:space="preserve"> programming workshops for beginner and experienced developers.</w:t>
      </w:r>
    </w:p>
    <w:p w14:paraId="6C3A5E53" w14:textId="77777777" w:rsidR="00F400DD" w:rsidRPr="003F0C0D" w:rsidRDefault="00F400DD" w:rsidP="00FA5A6F">
      <w:pPr>
        <w:pStyle w:val="BulletDetails"/>
      </w:pPr>
      <w:r w:rsidRPr="003F0C0D">
        <w:t>Acquired thousands of dollars in sponsorship money.</w:t>
      </w:r>
    </w:p>
    <w:p w14:paraId="16418786" w14:textId="77777777" w:rsidR="00F400DD" w:rsidRPr="003F0C0D" w:rsidRDefault="00317DEE" w:rsidP="00FA5A6F">
      <w:pPr>
        <w:pStyle w:val="BulletDetails"/>
      </w:pPr>
      <w:r>
        <w:t>Promoted</w:t>
      </w:r>
      <w:r w:rsidR="00F400DD" w:rsidRPr="003F0C0D">
        <w:t xml:space="preserve"> events to local schools and students.</w:t>
      </w:r>
      <w:r w:rsidR="00AC0A46">
        <w:t xml:space="preserve">  All events have sold out.</w:t>
      </w:r>
    </w:p>
    <w:p w14:paraId="6AF8CC69" w14:textId="77777777" w:rsidR="00317DEE" w:rsidRDefault="00F400DD" w:rsidP="001D0DC1">
      <w:pPr>
        <w:pStyle w:val="BulletDetails"/>
      </w:pPr>
      <w:r w:rsidRPr="00FA5A6F">
        <w:t xml:space="preserve">Secured venues and themed sponsorship from leading technology companies such as Amazon, eBay, </w:t>
      </w:r>
      <w:proofErr w:type="spellStart"/>
      <w:r w:rsidRPr="00FA5A6F">
        <w:t>Gracenote</w:t>
      </w:r>
      <w:proofErr w:type="spellEnd"/>
      <w:r w:rsidRPr="00FA5A6F">
        <w:t xml:space="preserve">, Yahoo, SAP, SmartThings, Spark, and venture capital company, </w:t>
      </w:r>
      <w:r w:rsidR="00606F3B" w:rsidRPr="00FA5A6F">
        <w:t xml:space="preserve">Andreessen </w:t>
      </w:r>
      <w:r w:rsidRPr="00FA5A6F">
        <w:t>Horowitz. </w:t>
      </w:r>
    </w:p>
    <w:p w14:paraId="65C6C2D7" w14:textId="77777777" w:rsidR="001D0DC1" w:rsidRPr="003F0C0D" w:rsidRDefault="001D0DC1" w:rsidP="001D0DC1">
      <w:pPr>
        <w:pStyle w:val="BulletDetails"/>
      </w:pPr>
      <w:r w:rsidRPr="003F0C0D">
        <w:lastRenderedPageBreak/>
        <w:t>Planned and created venue layouts and environments to promote collaboration, productivity, and comfort.</w:t>
      </w:r>
    </w:p>
    <w:p w14:paraId="152DA520" w14:textId="77777777" w:rsidR="000307B0" w:rsidRPr="00606F3B" w:rsidRDefault="00606F3B" w:rsidP="00151754">
      <w:pPr>
        <w:widowControl w:val="0"/>
        <w:tabs>
          <w:tab w:val="left" w:pos="0"/>
        </w:tabs>
        <w:autoSpaceDE w:val="0"/>
        <w:autoSpaceDN w:val="0"/>
        <w:adjustRightInd w:val="0"/>
        <w:spacing w:after="120"/>
        <w:rPr>
          <w:rFonts w:ascii="Avenir Heavy" w:hAnsi="Avenir Heavy" w:cs="Arial"/>
          <w:bCs/>
          <w:sz w:val="22"/>
          <w:szCs w:val="22"/>
        </w:rPr>
      </w:pPr>
      <w:r w:rsidRPr="00606F3B">
        <w:rPr>
          <w:rFonts w:ascii="Avenir Heavy" w:hAnsi="Avenir Heavy" w:cs="Arial"/>
          <w:bCs/>
          <w:sz w:val="22"/>
          <w:szCs w:val="22"/>
        </w:rPr>
        <w:t>OTHER WORK EXPERIENCE</w:t>
      </w:r>
    </w:p>
    <w:p w14:paraId="13246923" w14:textId="77777777" w:rsidR="00F400DD" w:rsidRPr="00606F3B" w:rsidRDefault="00F400DD" w:rsidP="00FA5A6F">
      <w:pPr>
        <w:pStyle w:val="BulletDetails"/>
      </w:pPr>
      <w:r w:rsidRPr="00606F3B">
        <w:t xml:space="preserve">Using SolidWorks CAD software running industrial laser cutters, designed and produced laser-cut robot enclosures for </w:t>
      </w:r>
      <w:r w:rsidRPr="003F0C0D">
        <w:rPr>
          <w:rFonts w:ascii="Avenir Medium Oblique" w:hAnsi="Avenir Medium Oblique"/>
        </w:rPr>
        <w:t>Pebble Developer Conference 2014</w:t>
      </w:r>
      <w:r w:rsidRPr="00606F3B">
        <w:t xml:space="preserve">. </w:t>
      </w:r>
    </w:p>
    <w:p w14:paraId="76E21324" w14:textId="77777777" w:rsidR="00F400DD" w:rsidRPr="003F0C0D" w:rsidRDefault="00F400DD" w:rsidP="00FA5A6F">
      <w:pPr>
        <w:pStyle w:val="BulletDetails"/>
      </w:pPr>
      <w:r w:rsidRPr="00606F3B">
        <w:t xml:space="preserve">Code Intern </w:t>
      </w:r>
      <w:r w:rsidR="00606F3B">
        <w:t>–</w:t>
      </w:r>
      <w:r w:rsidRPr="00606F3B">
        <w:t xml:space="preserve"> </w:t>
      </w:r>
      <w:r w:rsidRPr="003F0C0D">
        <w:rPr>
          <w:rFonts w:ascii="Avenir Medium Oblique" w:hAnsi="Avenir Medium Oblique"/>
        </w:rPr>
        <w:t>Grimm</w:t>
      </w:r>
      <w:r w:rsidR="00606F3B" w:rsidRPr="003F0C0D">
        <w:rPr>
          <w:rFonts w:ascii="Avenir Medium Oblique" w:hAnsi="Avenir Medium Oblique"/>
        </w:rPr>
        <w:t xml:space="preserve"> </w:t>
      </w:r>
      <w:r w:rsidRPr="003F0C0D">
        <w:rPr>
          <w:rFonts w:ascii="Avenir Medium Oblique" w:hAnsi="Avenir Medium Oblique"/>
        </w:rPr>
        <w:t>Bros</w:t>
      </w:r>
      <w:r w:rsidRPr="00606F3B">
        <w:t xml:space="preserve">. </w:t>
      </w:r>
      <w:r w:rsidRPr="003F0C0D">
        <w:t>Focused on programmin</w:t>
      </w:r>
      <w:r w:rsidR="00DA4891">
        <w:t>g production and pipeline tools. A</w:t>
      </w:r>
      <w:r w:rsidRPr="003F0C0D">
        <w:t xml:space="preserve">dvised in the planning of </w:t>
      </w:r>
      <w:r w:rsidR="003F07A3">
        <w:t xml:space="preserve">successful </w:t>
      </w:r>
      <w:proofErr w:type="spellStart"/>
      <w:r w:rsidRPr="003F0C0D">
        <w:t>Kickstarter</w:t>
      </w:r>
      <w:proofErr w:type="spellEnd"/>
      <w:r w:rsidRPr="003F0C0D">
        <w:t xml:space="preserve"> crowd funding campaign, and operated </w:t>
      </w:r>
      <w:r w:rsidR="000307B0" w:rsidRPr="003F0C0D">
        <w:t>PAX</w:t>
      </w:r>
      <w:r w:rsidRPr="003F0C0D">
        <w:t xml:space="preserve"> Prime 2013 conference booth. </w:t>
      </w:r>
    </w:p>
    <w:p w14:paraId="5A054B74" w14:textId="77777777" w:rsidR="00F400DD" w:rsidRPr="003F0C0D" w:rsidRDefault="00F400DD" w:rsidP="00FA5A6F">
      <w:pPr>
        <w:pStyle w:val="BulletDetails"/>
      </w:pPr>
      <w:r w:rsidRPr="00606F3B">
        <w:t xml:space="preserve">Set up a $1 million digital media facility at </w:t>
      </w:r>
      <w:r w:rsidRPr="003F0C0D">
        <w:rPr>
          <w:rFonts w:ascii="Avenir Medium Oblique" w:hAnsi="Avenir Medium Oblique"/>
        </w:rPr>
        <w:t>Hillsdale High School</w:t>
      </w:r>
      <w:r w:rsidRPr="00606F3B">
        <w:t xml:space="preserve">. </w:t>
      </w:r>
      <w:r w:rsidRPr="003F0C0D">
        <w:t xml:space="preserve">Developed a lighting studio, designed recording studio audio workflows, finalized a fiber optic network storage infrastructure, and taught faculty how to use the systems. </w:t>
      </w:r>
    </w:p>
    <w:p w14:paraId="182C9941" w14:textId="77777777" w:rsidR="00F400DD" w:rsidRPr="000307B0" w:rsidRDefault="00606F3B" w:rsidP="00151754">
      <w:pPr>
        <w:widowControl w:val="0"/>
        <w:autoSpaceDE w:val="0"/>
        <w:autoSpaceDN w:val="0"/>
        <w:adjustRightInd w:val="0"/>
        <w:spacing w:after="120"/>
        <w:rPr>
          <w:rFonts w:ascii="Avenir Heavy" w:hAnsi="Avenir Heavy" w:cs="Arial"/>
          <w:sz w:val="20"/>
          <w:szCs w:val="20"/>
        </w:rPr>
      </w:pPr>
      <w:r w:rsidRPr="00606F3B">
        <w:rPr>
          <w:rFonts w:ascii="Avenir Heavy" w:hAnsi="Avenir Heavy" w:cs="Arial"/>
          <w:bCs/>
          <w:sz w:val="20"/>
          <w:szCs w:val="20"/>
        </w:rPr>
        <w:t>OTHER TECHNICAL MEMBERSHIPS, ACHIEVEMENTS AND CONTRIBUTIONS</w:t>
      </w:r>
    </w:p>
    <w:p w14:paraId="02000C9D" w14:textId="77777777" w:rsidR="00754E46" w:rsidRDefault="00606F3B" w:rsidP="00754E46">
      <w:pPr>
        <w:pStyle w:val="OrganizationName"/>
      </w:pPr>
      <w:r w:rsidRPr="00606F3B">
        <w:rPr>
          <w:rFonts w:ascii="Avenir Book" w:hAnsi="Avenir Book"/>
          <w:sz w:val="18"/>
          <w:szCs w:val="18"/>
        </w:rPr>
        <w:t>201</w:t>
      </w:r>
      <w:r w:rsidR="00754E46">
        <w:rPr>
          <w:rFonts w:ascii="Avenir Book" w:hAnsi="Avenir Book"/>
          <w:sz w:val="18"/>
          <w:szCs w:val="18"/>
        </w:rPr>
        <w:t>4</w:t>
      </w:r>
      <w:r w:rsidR="00754E46">
        <w:rPr>
          <w:rFonts w:ascii="Avenir Book" w:hAnsi="Avenir Book"/>
          <w:sz w:val="18"/>
          <w:szCs w:val="18"/>
        </w:rPr>
        <w:tab/>
      </w:r>
      <w:r w:rsidR="00F400DD" w:rsidRPr="00606F3B">
        <w:t>Cohort member of Stanford University CEO Accelerator, Focus.</w:t>
      </w:r>
      <w:r w:rsidR="00524D10">
        <w:t>vc</w:t>
      </w:r>
    </w:p>
    <w:p w14:paraId="56F086C6" w14:textId="77777777" w:rsidR="00DA4891" w:rsidRPr="003F0C0D" w:rsidRDefault="00F400DD" w:rsidP="00DA4891">
      <w:pPr>
        <w:pStyle w:val="BulletDetails"/>
      </w:pPr>
      <w:r w:rsidRPr="003F0C0D">
        <w:t>Enrolled in 4-mon</w:t>
      </w:r>
      <w:r w:rsidR="00DA4891">
        <w:t>th program instructing on</w:t>
      </w:r>
      <w:r w:rsidRPr="003F0C0D">
        <w:t xml:space="preserve"> how to effectively run a business. </w:t>
      </w:r>
      <w:r w:rsidR="00DA4891" w:rsidRPr="003F0C0D">
        <w:t xml:space="preserve">Focused on patent law, financials, budgeting, fundraising, pitching, co-founder relationship development and team building. </w:t>
      </w:r>
    </w:p>
    <w:p w14:paraId="646F4C6C" w14:textId="77777777" w:rsidR="00F400DD" w:rsidRPr="003F0C0D" w:rsidRDefault="00F400DD" w:rsidP="00FA5A6F">
      <w:pPr>
        <w:pStyle w:val="BulletDetails"/>
      </w:pPr>
      <w:r w:rsidRPr="003F0C0D">
        <w:t xml:space="preserve">Presented a live demo and pitch </w:t>
      </w:r>
      <w:r w:rsidR="003F07A3">
        <w:t xml:space="preserve">for Clyde Home Automation </w:t>
      </w:r>
      <w:r w:rsidRPr="003F0C0D">
        <w:t xml:space="preserve">to a room full of </w:t>
      </w:r>
      <w:r w:rsidR="003F07A3">
        <w:t xml:space="preserve">leading </w:t>
      </w:r>
      <w:r w:rsidRPr="003F0C0D">
        <w:t xml:space="preserve">Bay Area venture capital investors. </w:t>
      </w:r>
    </w:p>
    <w:p w14:paraId="1CD3AAB2" w14:textId="77777777" w:rsidR="00754E46" w:rsidRDefault="000307B0" w:rsidP="00FA5A6F">
      <w:pPr>
        <w:pStyle w:val="OrganizationName"/>
        <w:rPr>
          <w:rFonts w:ascii="Avenir Book" w:hAnsi="Avenir Book"/>
          <w:b/>
        </w:rPr>
      </w:pPr>
      <w:r w:rsidRPr="000307B0">
        <w:rPr>
          <w:rFonts w:ascii="Avenir Book" w:hAnsi="Avenir Book"/>
          <w:sz w:val="18"/>
          <w:szCs w:val="18"/>
        </w:rPr>
        <w:t xml:space="preserve">2014 </w:t>
      </w:r>
      <w:r>
        <w:rPr>
          <w:rFonts w:ascii="Avenir Book" w:hAnsi="Avenir Book"/>
          <w:sz w:val="18"/>
          <w:szCs w:val="18"/>
        </w:rPr>
        <w:t>to</w:t>
      </w:r>
      <w:r w:rsidRPr="000307B0">
        <w:rPr>
          <w:rFonts w:ascii="Avenir Book" w:hAnsi="Avenir Book"/>
          <w:sz w:val="18"/>
          <w:szCs w:val="18"/>
        </w:rPr>
        <w:t xml:space="preserve"> present</w:t>
      </w:r>
      <w:r>
        <w:rPr>
          <w:rFonts w:ascii="Avenir Book" w:hAnsi="Avenir Book"/>
          <w:sz w:val="18"/>
          <w:szCs w:val="18"/>
        </w:rPr>
        <w:tab/>
      </w:r>
      <w:r w:rsidR="00F400DD" w:rsidRPr="000307B0">
        <w:t>1st Developer Ambassador for SmartThings</w:t>
      </w:r>
      <w:r w:rsidR="00F400DD" w:rsidRPr="000307B0">
        <w:tab/>
      </w:r>
    </w:p>
    <w:p w14:paraId="7F4831DF" w14:textId="77777777" w:rsidR="00F400DD" w:rsidRPr="000307B0" w:rsidRDefault="00F400DD" w:rsidP="00754E46">
      <w:pPr>
        <w:pStyle w:val="OrganizationName"/>
        <w:ind w:firstLine="4"/>
        <w:rPr>
          <w:rFonts w:ascii="Avenir Book" w:hAnsi="Avenir Book"/>
          <w:color w:val="595959" w:themeColor="text1" w:themeTint="A6"/>
          <w:sz w:val="20"/>
          <w:szCs w:val="20"/>
        </w:rPr>
      </w:pPr>
      <w:r w:rsidRPr="000307B0">
        <w:rPr>
          <w:rFonts w:ascii="Avenir Book" w:hAnsi="Avenir Book"/>
          <w:color w:val="595959" w:themeColor="text1" w:themeTint="A6"/>
          <w:sz w:val="20"/>
          <w:szCs w:val="20"/>
        </w:rPr>
        <w:t xml:space="preserve">Responsible for representing SmartThings, a home automation hardware company, at developer events, including CodeDay Silicon Valley 2014. </w:t>
      </w:r>
    </w:p>
    <w:p w14:paraId="0FAE3598" w14:textId="77777777" w:rsidR="00F400DD" w:rsidRPr="003F0C0D" w:rsidRDefault="00F400DD" w:rsidP="00FA5A6F">
      <w:pPr>
        <w:pStyle w:val="BulletDetails"/>
      </w:pPr>
      <w:r w:rsidRPr="003F0C0D">
        <w:t xml:space="preserve">Taught hardware workshops, and mentored students throughout the event. </w:t>
      </w:r>
    </w:p>
    <w:p w14:paraId="294ACC2E" w14:textId="77777777" w:rsidR="00F400DD" w:rsidRPr="003F0C0D" w:rsidRDefault="00F400DD" w:rsidP="00FA5A6F">
      <w:pPr>
        <w:pStyle w:val="BulletDetails"/>
      </w:pPr>
      <w:r w:rsidRPr="003F0C0D">
        <w:t xml:space="preserve">Expand the SmartThings Ambassador Program by recruiting other talented and passionate hardware hackers. </w:t>
      </w:r>
    </w:p>
    <w:p w14:paraId="3587D0E3" w14:textId="77777777" w:rsidR="00F400DD" w:rsidRPr="000307B0" w:rsidRDefault="000307B0" w:rsidP="00151754">
      <w:pPr>
        <w:widowControl w:val="0"/>
        <w:autoSpaceDE w:val="0"/>
        <w:autoSpaceDN w:val="0"/>
        <w:adjustRightInd w:val="0"/>
        <w:spacing w:after="120"/>
        <w:ind w:firstLine="1886"/>
        <w:rPr>
          <w:rFonts w:ascii="Avenir Heavy" w:hAnsi="Avenir Heavy" w:cs="Arial"/>
          <w:sz w:val="22"/>
          <w:szCs w:val="22"/>
        </w:rPr>
      </w:pPr>
      <w:r w:rsidRPr="000307B0">
        <w:rPr>
          <w:rFonts w:ascii="Avenir Heavy" w:hAnsi="Avenir Heavy" w:cs="Arial"/>
          <w:bCs/>
          <w:sz w:val="22"/>
          <w:szCs w:val="22"/>
        </w:rPr>
        <w:t>Achievements</w:t>
      </w:r>
    </w:p>
    <w:p w14:paraId="36655594" w14:textId="77777777" w:rsidR="00F400DD" w:rsidRPr="00DF3D30" w:rsidRDefault="00F400DD" w:rsidP="00151754">
      <w:pPr>
        <w:widowControl w:val="0"/>
        <w:autoSpaceDE w:val="0"/>
        <w:autoSpaceDN w:val="0"/>
        <w:adjustRightInd w:val="0"/>
        <w:ind w:left="720" w:firstLine="1170"/>
        <w:rPr>
          <w:rFonts w:ascii="Avenir Medium" w:hAnsi="Avenir Medium" w:cs="Arial"/>
          <w:color w:val="595959" w:themeColor="text1" w:themeTint="A6"/>
          <w:sz w:val="20"/>
          <w:szCs w:val="20"/>
        </w:rPr>
      </w:pPr>
      <w:r w:rsidRPr="00DF3D30">
        <w:rPr>
          <w:rFonts w:ascii="Avenir Medium" w:hAnsi="Avenir Medium" w:cs="Arial"/>
          <w:color w:val="595959" w:themeColor="text1" w:themeTint="A6"/>
          <w:sz w:val="20"/>
          <w:szCs w:val="20"/>
        </w:rPr>
        <w:t xml:space="preserve">Won 2 national </w:t>
      </w:r>
      <w:r w:rsidR="005F6D2C">
        <w:rPr>
          <w:rFonts w:ascii="Avenir Medium" w:hAnsi="Avenir Medium" w:cs="Arial"/>
          <w:color w:val="595959" w:themeColor="text1" w:themeTint="A6"/>
          <w:sz w:val="20"/>
          <w:szCs w:val="20"/>
        </w:rPr>
        <w:t>software/</w:t>
      </w:r>
      <w:r w:rsidRPr="00DF3D30">
        <w:rPr>
          <w:rFonts w:ascii="Avenir Medium" w:hAnsi="Avenir Medium" w:cs="Arial"/>
          <w:color w:val="595959" w:themeColor="text1" w:themeTint="A6"/>
          <w:sz w:val="20"/>
          <w:szCs w:val="20"/>
        </w:rPr>
        <w:t xml:space="preserve">hardware competitions in the last 6 months. </w:t>
      </w:r>
    </w:p>
    <w:p w14:paraId="6890E2AF" w14:textId="77777777" w:rsidR="00F400DD" w:rsidRPr="000307B0" w:rsidRDefault="00F400DD" w:rsidP="00FA5A6F">
      <w:pPr>
        <w:pStyle w:val="BulletDetails"/>
      </w:pPr>
      <w:r w:rsidRPr="003F0C0D">
        <w:rPr>
          <w:rFonts w:ascii="Avenir Medium Oblique" w:hAnsi="Avenir Medium Oblique"/>
        </w:rPr>
        <w:t xml:space="preserve">Best Hardware Hack at </w:t>
      </w:r>
      <w:proofErr w:type="spellStart"/>
      <w:r w:rsidRPr="003F0C0D">
        <w:rPr>
          <w:rFonts w:ascii="Avenir Medium Oblique" w:hAnsi="Avenir Medium Oblique"/>
        </w:rPr>
        <w:t>PennApps</w:t>
      </w:r>
      <w:proofErr w:type="spellEnd"/>
      <w:r w:rsidRPr="000307B0">
        <w:t xml:space="preserve">, a U Penn hackathon, for building a smart kitchen. We created an </w:t>
      </w:r>
      <w:r w:rsidR="000307B0" w:rsidRPr="000307B0">
        <w:t>internet-connected</w:t>
      </w:r>
      <w:r w:rsidRPr="000307B0">
        <w:t xml:space="preserve"> scale that automatically counted calories. I focused on circuit design, laser cut enclosure CAD, various code for hardware functionality and integration into our network.   </w:t>
      </w:r>
    </w:p>
    <w:p w14:paraId="19553E33" w14:textId="77777777" w:rsidR="00D776F1" w:rsidRPr="00AC0E62" w:rsidRDefault="00F400DD" w:rsidP="00AC0E62">
      <w:pPr>
        <w:pStyle w:val="BulletDetails"/>
      </w:pPr>
      <w:r w:rsidRPr="003F0C0D">
        <w:rPr>
          <w:rFonts w:ascii="Avenir Medium Oblique" w:hAnsi="Avenir Medium Oblique"/>
        </w:rPr>
        <w:t xml:space="preserve">Grand Prize at </w:t>
      </w:r>
      <w:proofErr w:type="spellStart"/>
      <w:r w:rsidRPr="003F0C0D">
        <w:rPr>
          <w:rFonts w:ascii="Avenir Medium Oblique" w:hAnsi="Avenir Medium Oblique"/>
        </w:rPr>
        <w:t>HackTech</w:t>
      </w:r>
      <w:proofErr w:type="spellEnd"/>
      <w:r w:rsidRPr="000307B0">
        <w:t>, a Cal Tech hackathon, for building a smart home automation platform. I focused on: Node</w:t>
      </w:r>
      <w:r w:rsidR="000307B0">
        <w:t>.js</w:t>
      </w:r>
      <w:r w:rsidRPr="000307B0">
        <w:t xml:space="preserve"> Back End, Spark hardware programming, Pebble integrations, and building our demo.</w:t>
      </w:r>
    </w:p>
    <w:p w14:paraId="763FF035" w14:textId="77777777" w:rsidR="000307B0" w:rsidRPr="009A1A39" w:rsidRDefault="009A1A39" w:rsidP="00151754">
      <w:pPr>
        <w:widowControl w:val="0"/>
        <w:autoSpaceDE w:val="0"/>
        <w:autoSpaceDN w:val="0"/>
        <w:adjustRightInd w:val="0"/>
        <w:spacing w:after="120"/>
        <w:ind w:firstLine="1886"/>
        <w:rPr>
          <w:rFonts w:ascii="Avenir Heavy" w:hAnsi="Avenir Heavy" w:cs="Arial"/>
          <w:bCs/>
          <w:sz w:val="22"/>
          <w:szCs w:val="22"/>
        </w:rPr>
      </w:pPr>
      <w:r w:rsidRPr="000307B0">
        <w:rPr>
          <w:rFonts w:ascii="Avenir Heavy" w:hAnsi="Avenir Heavy" w:cs="Arial"/>
          <w:bCs/>
          <w:sz w:val="22"/>
          <w:szCs w:val="22"/>
        </w:rPr>
        <w:t>Open source project contributions</w:t>
      </w:r>
    </w:p>
    <w:p w14:paraId="0DEF1E9D" w14:textId="77777777" w:rsidR="00F400DD" w:rsidRPr="000307B0" w:rsidRDefault="00F400DD" w:rsidP="00FA5A6F">
      <w:pPr>
        <w:pStyle w:val="BulletDetails"/>
      </w:pPr>
      <w:r w:rsidRPr="003F0C0D">
        <w:rPr>
          <w:rFonts w:ascii="Avenir Medium Oblique" w:hAnsi="Avenir Medium Oblique"/>
        </w:rPr>
        <w:t xml:space="preserve">Pebble </w:t>
      </w:r>
      <w:r w:rsidR="000307B0" w:rsidRPr="003F0C0D">
        <w:rPr>
          <w:rFonts w:ascii="Avenir Medium Oblique" w:hAnsi="Avenir Medium Oblique"/>
        </w:rPr>
        <w:t xml:space="preserve">Watch Settings </w:t>
      </w:r>
      <w:r w:rsidRPr="003F0C0D">
        <w:rPr>
          <w:rFonts w:ascii="Avenir Medium Oblique" w:hAnsi="Avenir Medium Oblique"/>
        </w:rPr>
        <w:t>Framework</w:t>
      </w:r>
      <w:r w:rsidR="007E1691">
        <w:t>, Developing</w:t>
      </w:r>
      <w:r w:rsidRPr="000307B0">
        <w:t xml:space="preserve"> framework </w:t>
      </w:r>
      <w:r w:rsidR="007E1691">
        <w:t>to generate</w:t>
      </w:r>
      <w:r w:rsidRPr="000307B0">
        <w:t xml:space="preserve"> Pebble Watch configuration pages for app developers - Integrat</w:t>
      </w:r>
      <w:r w:rsidR="00524D10">
        <w:t>ions, Back End, Embedded Code.</w:t>
      </w:r>
    </w:p>
    <w:p w14:paraId="29761C2B" w14:textId="77777777" w:rsidR="00F400DD" w:rsidRPr="003F0C0D" w:rsidRDefault="007E1691" w:rsidP="00FA5A6F">
      <w:pPr>
        <w:pStyle w:val="BulletDetails"/>
      </w:pPr>
      <w:r>
        <w:t>Natural Numeral Input</w:t>
      </w:r>
      <w:r w:rsidR="00F400DD" w:rsidRPr="003F0C0D">
        <w:t>, Visual software input device f</w:t>
      </w:r>
      <w:r w:rsidR="000307B0" w:rsidRPr="003F0C0D">
        <w:t xml:space="preserve">or </w:t>
      </w:r>
      <w:proofErr w:type="spellStart"/>
      <w:r w:rsidR="000307B0" w:rsidRPr="003F0C0D">
        <w:t>LaTeX</w:t>
      </w:r>
      <w:proofErr w:type="spellEnd"/>
      <w:r w:rsidR="00F400DD" w:rsidRPr="003F0C0D">
        <w:t xml:space="preserve"> and other mathematical symbols</w:t>
      </w:r>
      <w:r w:rsidR="00524D10" w:rsidRPr="003F0C0D">
        <w:t>.</w:t>
      </w:r>
    </w:p>
    <w:p w14:paraId="33235AC4" w14:textId="77777777" w:rsidR="00F400DD" w:rsidRPr="000307B0" w:rsidRDefault="00F400DD" w:rsidP="00FA5A6F">
      <w:pPr>
        <w:pStyle w:val="BulletDetails"/>
      </w:pPr>
      <w:r w:rsidRPr="000307B0">
        <w:t xml:space="preserve">Authored an open source </w:t>
      </w:r>
      <w:r w:rsidR="000307B0" w:rsidRPr="000307B0">
        <w:t>Maker Space</w:t>
      </w:r>
      <w:r w:rsidRPr="000307B0">
        <w:t xml:space="preserve"> manifesto for the </w:t>
      </w:r>
      <w:r w:rsidRPr="003F0C0D">
        <w:rPr>
          <w:rFonts w:ascii="Avenir Medium Oblique" w:hAnsi="Avenir Medium Oblique"/>
        </w:rPr>
        <w:t>College of San Mateo</w:t>
      </w:r>
      <w:r w:rsidR="00524D10" w:rsidRPr="003F0C0D">
        <w:rPr>
          <w:rFonts w:ascii="Avenir Medium Oblique" w:hAnsi="Avenir Medium Oblique"/>
        </w:rPr>
        <w:t>.</w:t>
      </w:r>
    </w:p>
    <w:p w14:paraId="6E5DCD11" w14:textId="77777777" w:rsidR="009A1A39" w:rsidRPr="003F0C0D" w:rsidRDefault="00F400DD" w:rsidP="00FA5A6F">
      <w:pPr>
        <w:pStyle w:val="BulletDetails"/>
      </w:pPr>
      <w:r w:rsidRPr="003F0C0D">
        <w:t>Raspberry Pi US Tour - recognized as "Most Elegant Design” for open source laptop design.</w:t>
      </w:r>
    </w:p>
    <w:p w14:paraId="1F910A67" w14:textId="77777777" w:rsidR="000307B0" w:rsidRDefault="000307B0" w:rsidP="00151754">
      <w:pPr>
        <w:widowControl w:val="0"/>
        <w:autoSpaceDE w:val="0"/>
        <w:autoSpaceDN w:val="0"/>
        <w:adjustRightInd w:val="0"/>
        <w:ind w:left="8380" w:hanging="8380"/>
        <w:rPr>
          <w:rFonts w:ascii="Avenir Book" w:hAnsi="Avenir Book" w:cs="Arial"/>
          <w:b/>
          <w:bCs/>
        </w:rPr>
      </w:pPr>
      <w:r>
        <w:rPr>
          <w:rFonts w:ascii="Avenir Book" w:hAnsi="Avenir Book" w:cs="Arial"/>
          <w:bCs/>
          <w:sz w:val="18"/>
          <w:szCs w:val="18"/>
        </w:rPr>
        <w:t>Summer 2013,</w:t>
      </w:r>
      <w:r w:rsidRPr="000307B0">
        <w:rPr>
          <w:rFonts w:ascii="Avenir Book" w:hAnsi="Avenir Book" w:cs="Arial"/>
          <w:bCs/>
          <w:sz w:val="18"/>
          <w:szCs w:val="18"/>
        </w:rPr>
        <w:t xml:space="preserve"> </w:t>
      </w:r>
      <w:r w:rsidR="009A1A39">
        <w:rPr>
          <w:rFonts w:ascii="Avenir Book" w:hAnsi="Avenir Book" w:cs="Arial"/>
          <w:bCs/>
          <w:sz w:val="18"/>
          <w:szCs w:val="18"/>
        </w:rPr>
        <w:t xml:space="preserve">2014     </w:t>
      </w:r>
      <w:r w:rsidR="009A1A39">
        <w:rPr>
          <w:rFonts w:ascii="Avenir Heavy" w:hAnsi="Avenir Heavy" w:cs="Arial"/>
          <w:bCs/>
          <w:sz w:val="20"/>
          <w:szCs w:val="20"/>
        </w:rPr>
        <w:t>Attended three Thiel Fellowship Under 20 S</w:t>
      </w:r>
      <w:r w:rsidR="009A1A39" w:rsidRPr="000307B0">
        <w:rPr>
          <w:rFonts w:ascii="Avenir Heavy" w:hAnsi="Avenir Heavy" w:cs="Arial"/>
          <w:bCs/>
          <w:sz w:val="20"/>
          <w:szCs w:val="20"/>
        </w:rPr>
        <w:t>ummits</w:t>
      </w:r>
    </w:p>
    <w:p w14:paraId="1A48C366" w14:textId="77777777" w:rsidR="00DF3D30" w:rsidRDefault="000307B0" w:rsidP="00151754">
      <w:pPr>
        <w:widowControl w:val="0"/>
        <w:autoSpaceDE w:val="0"/>
        <w:autoSpaceDN w:val="0"/>
        <w:adjustRightInd w:val="0"/>
        <w:ind w:left="8380" w:hanging="8380"/>
        <w:rPr>
          <w:rFonts w:ascii="Avenir Book" w:hAnsi="Avenir Book" w:cs="Arial"/>
          <w:bCs/>
          <w:sz w:val="18"/>
          <w:szCs w:val="18"/>
        </w:rPr>
      </w:pPr>
      <w:r>
        <w:rPr>
          <w:rFonts w:ascii="Avenir Book" w:hAnsi="Avenir Book" w:cs="Arial"/>
          <w:bCs/>
          <w:sz w:val="18"/>
          <w:szCs w:val="18"/>
        </w:rPr>
        <w:t>Fall 2014</w:t>
      </w:r>
    </w:p>
    <w:p w14:paraId="747CD972" w14:textId="77777777" w:rsidR="005F6D2C" w:rsidRDefault="005F6D2C" w:rsidP="00151754">
      <w:pPr>
        <w:widowControl w:val="0"/>
        <w:autoSpaceDE w:val="0"/>
        <w:autoSpaceDN w:val="0"/>
        <w:adjustRightInd w:val="0"/>
        <w:ind w:left="8380" w:hanging="8380"/>
        <w:rPr>
          <w:rFonts w:ascii="Avenir Book" w:hAnsi="Avenir Book" w:cs="Arial"/>
          <w:bCs/>
          <w:sz w:val="18"/>
          <w:szCs w:val="18"/>
        </w:rPr>
      </w:pPr>
    </w:p>
    <w:p w14:paraId="74AEEFDC" w14:textId="77777777" w:rsidR="005F6D2C" w:rsidRDefault="005F6D2C" w:rsidP="00151754">
      <w:pPr>
        <w:widowControl w:val="0"/>
        <w:autoSpaceDE w:val="0"/>
        <w:autoSpaceDN w:val="0"/>
        <w:adjustRightInd w:val="0"/>
        <w:ind w:left="8380" w:hanging="8380"/>
        <w:rPr>
          <w:rFonts w:ascii="Avenir Book" w:hAnsi="Avenir Book" w:cs="Arial"/>
        </w:rPr>
      </w:pPr>
      <w:r>
        <w:rPr>
          <w:rFonts w:ascii="Avenir Book" w:hAnsi="Avenir Book" w:cs="Arial"/>
          <w:bCs/>
          <w:sz w:val="18"/>
          <w:szCs w:val="18"/>
        </w:rPr>
        <w:t xml:space="preserve">2013 to present          </w:t>
      </w:r>
      <w:r w:rsidRPr="005F6D2C">
        <w:rPr>
          <w:rFonts w:ascii="Avenir Heavy" w:hAnsi="Avenir Heavy" w:cs="Arial"/>
          <w:bCs/>
          <w:sz w:val="20"/>
          <w:szCs w:val="20"/>
        </w:rPr>
        <w:t xml:space="preserve"> </w:t>
      </w:r>
      <w:r>
        <w:rPr>
          <w:rFonts w:ascii="Avenir Heavy" w:hAnsi="Avenir Heavy" w:cs="Arial"/>
          <w:bCs/>
          <w:sz w:val="20"/>
          <w:szCs w:val="20"/>
        </w:rPr>
        <w:t xml:space="preserve">Participant in </w:t>
      </w:r>
      <w:r w:rsidR="00FA0DEC">
        <w:rPr>
          <w:rFonts w:ascii="Avenir Heavy" w:hAnsi="Avenir Heavy" w:cs="Arial"/>
          <w:bCs/>
          <w:sz w:val="20"/>
          <w:szCs w:val="20"/>
        </w:rPr>
        <w:t>over 20 hackathon competitions, have earned 6 top ranking awards.</w:t>
      </w:r>
    </w:p>
    <w:p w14:paraId="7634B817" w14:textId="77777777" w:rsidR="00DF3D30" w:rsidRPr="00606F3B" w:rsidRDefault="00DF3D30" w:rsidP="00151754">
      <w:pPr>
        <w:widowControl w:val="0"/>
        <w:autoSpaceDE w:val="0"/>
        <w:autoSpaceDN w:val="0"/>
        <w:adjustRightInd w:val="0"/>
        <w:rPr>
          <w:rFonts w:ascii="Avenir Book" w:hAnsi="Avenir Book" w:cs="Arial"/>
        </w:rPr>
      </w:pPr>
    </w:p>
    <w:p w14:paraId="5F873D38" w14:textId="77777777" w:rsidR="00F400DD" w:rsidRPr="001C2032" w:rsidRDefault="009A1A39" w:rsidP="00FA5A6F">
      <w:pPr>
        <w:widowControl w:val="0"/>
        <w:autoSpaceDE w:val="0"/>
        <w:autoSpaceDN w:val="0"/>
        <w:adjustRightInd w:val="0"/>
        <w:spacing w:line="220" w:lineRule="exact"/>
        <w:ind w:left="2520" w:hanging="2520"/>
        <w:rPr>
          <w:rFonts w:ascii="Avenir Heavy" w:hAnsi="Avenir Heavy" w:cs="Arial"/>
          <w:sz w:val="20"/>
          <w:szCs w:val="20"/>
        </w:rPr>
      </w:pPr>
      <w:r w:rsidRPr="009A1A39">
        <w:rPr>
          <w:rFonts w:ascii="Avenir Heavy" w:hAnsi="Avenir Heavy" w:cs="Arial"/>
          <w:bCs/>
          <w:sz w:val="20"/>
          <w:szCs w:val="20"/>
        </w:rPr>
        <w:t>PROGRAMMING SKILLS</w:t>
      </w:r>
      <w:r w:rsidR="001C2032">
        <w:rPr>
          <w:rFonts w:ascii="Avenir Heavy" w:hAnsi="Avenir Heavy" w:cs="Arial"/>
          <w:sz w:val="20"/>
          <w:szCs w:val="20"/>
        </w:rPr>
        <w:t xml:space="preserve">    </w:t>
      </w:r>
      <w:r w:rsidR="00F400DD" w:rsidRPr="009A1A39">
        <w:rPr>
          <w:rFonts w:ascii="Avenir Book" w:hAnsi="Avenir Book" w:cs="Arial"/>
          <w:color w:val="595959" w:themeColor="text1" w:themeTint="A6"/>
          <w:sz w:val="20"/>
          <w:szCs w:val="20"/>
        </w:rPr>
        <w:t xml:space="preserve">JavaScript, Node.js, HTML5, Linux, Less/CSS, Some Java, Some </w:t>
      </w:r>
      <w:r w:rsidRPr="009A1A39">
        <w:rPr>
          <w:rFonts w:ascii="Avenir Book" w:hAnsi="Avenir Book" w:cs="Arial"/>
          <w:color w:val="595959" w:themeColor="text1" w:themeTint="A6"/>
          <w:sz w:val="20"/>
          <w:szCs w:val="20"/>
        </w:rPr>
        <w:t>C, Some Swift, Some Objective-C.</w:t>
      </w:r>
    </w:p>
    <w:p w14:paraId="624478B7" w14:textId="77777777" w:rsidR="009A1A39" w:rsidRPr="009A1A39" w:rsidRDefault="009A1A39" w:rsidP="00151754">
      <w:pPr>
        <w:widowControl w:val="0"/>
        <w:autoSpaceDE w:val="0"/>
        <w:autoSpaceDN w:val="0"/>
        <w:adjustRightInd w:val="0"/>
        <w:rPr>
          <w:rFonts w:ascii="Avenir Book" w:hAnsi="Avenir Book" w:cs="Arial"/>
          <w:sz w:val="20"/>
          <w:szCs w:val="20"/>
        </w:rPr>
      </w:pPr>
    </w:p>
    <w:p w14:paraId="77D7E97B" w14:textId="77777777" w:rsidR="00F400DD" w:rsidRPr="001C2032" w:rsidRDefault="009A1A39" w:rsidP="00FA5A6F">
      <w:pPr>
        <w:widowControl w:val="0"/>
        <w:autoSpaceDE w:val="0"/>
        <w:autoSpaceDN w:val="0"/>
        <w:adjustRightInd w:val="0"/>
        <w:spacing w:line="220" w:lineRule="exact"/>
        <w:ind w:left="2520" w:hanging="2520"/>
        <w:rPr>
          <w:rFonts w:ascii="Avenir Heavy" w:hAnsi="Avenir Heavy" w:cs="Arial"/>
          <w:sz w:val="20"/>
          <w:szCs w:val="20"/>
        </w:rPr>
      </w:pPr>
      <w:r>
        <w:rPr>
          <w:rFonts w:ascii="Avenir Heavy" w:hAnsi="Avenir Heavy" w:cs="Arial"/>
          <w:bCs/>
          <w:sz w:val="20"/>
          <w:szCs w:val="20"/>
        </w:rPr>
        <w:t>HARDWARE SKILLS</w:t>
      </w:r>
      <w:r w:rsidR="001C2032">
        <w:rPr>
          <w:rFonts w:ascii="Avenir Heavy" w:hAnsi="Avenir Heavy" w:cs="Arial"/>
          <w:sz w:val="20"/>
          <w:szCs w:val="20"/>
        </w:rPr>
        <w:t xml:space="preserve">           </w:t>
      </w:r>
      <w:r w:rsidR="00F400DD" w:rsidRPr="009A1A39">
        <w:rPr>
          <w:rFonts w:ascii="Avenir Book" w:hAnsi="Avenir Book" w:cs="Arial"/>
          <w:color w:val="595959" w:themeColor="text1" w:themeTint="A6"/>
          <w:sz w:val="20"/>
          <w:szCs w:val="20"/>
        </w:rPr>
        <w:t>SolidWorks, soldering, Upvertor schematic and PCB design, Arduino, industrial laser cutting, 3d printing, Raspberry Pi, rapid prototyping products</w:t>
      </w:r>
      <w:r w:rsidR="007E1691">
        <w:rPr>
          <w:rFonts w:ascii="Avenir Book" w:hAnsi="Avenir Book" w:cs="Arial"/>
          <w:color w:val="595959" w:themeColor="text1" w:themeTint="A6"/>
          <w:sz w:val="20"/>
          <w:szCs w:val="20"/>
        </w:rPr>
        <w:t xml:space="preserve">, and </w:t>
      </w:r>
      <w:proofErr w:type="spellStart"/>
      <w:r w:rsidR="007E1691">
        <w:rPr>
          <w:rFonts w:ascii="Avenir Book" w:hAnsi="Avenir Book" w:cs="Arial"/>
          <w:color w:val="595959" w:themeColor="text1" w:themeTint="A6"/>
          <w:sz w:val="20"/>
          <w:szCs w:val="20"/>
        </w:rPr>
        <w:t>DigiKey</w:t>
      </w:r>
      <w:proofErr w:type="spellEnd"/>
      <w:r w:rsidR="007E1691">
        <w:rPr>
          <w:rFonts w:ascii="Avenir Book" w:hAnsi="Avenir Book" w:cs="Arial"/>
          <w:color w:val="595959" w:themeColor="text1" w:themeTint="A6"/>
          <w:sz w:val="20"/>
          <w:szCs w:val="20"/>
        </w:rPr>
        <w:t xml:space="preserve"> BOMs</w:t>
      </w:r>
      <w:bookmarkStart w:id="0" w:name="_GoBack"/>
      <w:bookmarkEnd w:id="0"/>
      <w:r w:rsidR="00F400DD" w:rsidRPr="009A1A39">
        <w:rPr>
          <w:rFonts w:ascii="Avenir Book" w:hAnsi="Avenir Book" w:cs="Arial"/>
          <w:color w:val="595959" w:themeColor="text1" w:themeTint="A6"/>
          <w:sz w:val="20"/>
          <w:szCs w:val="20"/>
        </w:rPr>
        <w:t xml:space="preserve">. </w:t>
      </w:r>
    </w:p>
    <w:p w14:paraId="31250E31" w14:textId="77777777" w:rsidR="00F400DD" w:rsidRPr="009A1A39" w:rsidRDefault="00F400DD" w:rsidP="00151754">
      <w:pPr>
        <w:widowControl w:val="0"/>
        <w:autoSpaceDE w:val="0"/>
        <w:autoSpaceDN w:val="0"/>
        <w:adjustRightInd w:val="0"/>
        <w:rPr>
          <w:rFonts w:ascii="Avenir Heavy" w:hAnsi="Avenir Heavy" w:cs="Arial"/>
          <w:sz w:val="20"/>
          <w:szCs w:val="20"/>
        </w:rPr>
      </w:pPr>
    </w:p>
    <w:p w14:paraId="759E470A" w14:textId="77777777" w:rsidR="00F400DD" w:rsidRPr="001C2032" w:rsidRDefault="009A1A39" w:rsidP="00FA5A6F">
      <w:pPr>
        <w:widowControl w:val="0"/>
        <w:autoSpaceDE w:val="0"/>
        <w:autoSpaceDN w:val="0"/>
        <w:adjustRightInd w:val="0"/>
        <w:spacing w:line="220" w:lineRule="exact"/>
        <w:rPr>
          <w:rFonts w:ascii="Avenir Heavy" w:hAnsi="Avenir Heavy" w:cs="Arial"/>
          <w:sz w:val="20"/>
          <w:szCs w:val="20"/>
        </w:rPr>
      </w:pPr>
      <w:r w:rsidRPr="009A1A39">
        <w:rPr>
          <w:rFonts w:ascii="Avenir Heavy" w:hAnsi="Avenir Heavy" w:cs="Arial"/>
          <w:bCs/>
          <w:sz w:val="20"/>
          <w:szCs w:val="20"/>
        </w:rPr>
        <w:t>OTHER INTERESTS</w:t>
      </w:r>
      <w:r w:rsidR="001C2032">
        <w:rPr>
          <w:rFonts w:ascii="Avenir Heavy" w:hAnsi="Avenir Heavy" w:cs="Arial"/>
          <w:sz w:val="20"/>
          <w:szCs w:val="20"/>
        </w:rPr>
        <w:t xml:space="preserve">            </w:t>
      </w:r>
      <w:r w:rsidR="00F400DD" w:rsidRPr="009A1A39">
        <w:rPr>
          <w:rFonts w:ascii="Avenir Book" w:hAnsi="Avenir Book" w:cs="Arial"/>
          <w:color w:val="595959" w:themeColor="text1" w:themeTint="A6"/>
          <w:sz w:val="20"/>
          <w:szCs w:val="20"/>
        </w:rPr>
        <w:t>Improvisational saxophone, kayaking, i</w:t>
      </w:r>
      <w:r w:rsidRPr="009A1A39">
        <w:rPr>
          <w:rFonts w:ascii="Avenir Book" w:hAnsi="Avenir Book" w:cs="Arial"/>
          <w:color w:val="595959" w:themeColor="text1" w:themeTint="A6"/>
          <w:sz w:val="20"/>
          <w:szCs w:val="20"/>
        </w:rPr>
        <w:t>mprovisational theater, biking.</w:t>
      </w:r>
    </w:p>
    <w:sectPr w:rsidR="00F400DD" w:rsidRPr="001C2032" w:rsidSect="008F1D98">
      <w:footerReference w:type="even" r:id="rId9"/>
      <w:footerReference w:type="default" r:id="rId10"/>
      <w:pgSz w:w="12240" w:h="15840"/>
      <w:pgMar w:top="630" w:right="1080" w:bottom="1080" w:left="1080" w:header="720" w:footer="30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5F4111" w14:textId="77777777" w:rsidR="002C04DF" w:rsidRDefault="002C04DF" w:rsidP="00A64BC8">
      <w:r>
        <w:separator/>
      </w:r>
    </w:p>
  </w:endnote>
  <w:endnote w:type="continuationSeparator" w:id="0">
    <w:p w14:paraId="149D322E" w14:textId="77777777" w:rsidR="002C04DF" w:rsidRDefault="002C04DF" w:rsidP="00A64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venir Medium Oblique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DE7D2A" w14:textId="77777777" w:rsidR="002C04DF" w:rsidRDefault="00EA7169">
    <w:sdt>
      <w:sdtPr>
        <w:id w:val="-747968819"/>
        <w:placeholder>
          <w:docPart w:val="EE439D63B207824A9A06ACB702207CF4"/>
        </w:placeholder>
        <w:temporary/>
        <w:showingPlcHdr/>
      </w:sdtPr>
      <w:sdtEndPr/>
      <w:sdtContent>
        <w:r w:rsidR="002C04DF">
          <w:t>[Type text]</w:t>
        </w:r>
      </w:sdtContent>
    </w:sdt>
    <w:r w:rsidR="002C04DF">
      <w:ptab w:relativeTo="margin" w:alignment="center" w:leader="none"/>
    </w:r>
    <w:sdt>
      <w:sdtPr>
        <w:id w:val="-1601791820"/>
        <w:placeholder>
          <w:docPart w:val="0B82F53FB4FB70428FEF1B859FD19281"/>
        </w:placeholder>
        <w:temporary/>
        <w:showingPlcHdr/>
      </w:sdtPr>
      <w:sdtEndPr/>
      <w:sdtContent>
        <w:r w:rsidR="002C04DF">
          <w:t>[Type text]</w:t>
        </w:r>
      </w:sdtContent>
    </w:sdt>
    <w:r w:rsidR="002C04DF">
      <w:ptab w:relativeTo="margin" w:alignment="right" w:leader="none"/>
    </w:r>
    <w:sdt>
      <w:sdtPr>
        <w:id w:val="-1545217685"/>
        <w:placeholder>
          <w:docPart w:val="A5D5F3CBA3D5F849A501A4A1840327F8"/>
        </w:placeholder>
        <w:temporary/>
        <w:showingPlcHdr/>
      </w:sdtPr>
      <w:sdtEndPr/>
      <w:sdtContent>
        <w:r w:rsidR="002C04DF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1CC87D" w14:textId="77777777" w:rsidR="002C04DF" w:rsidRPr="00340994" w:rsidRDefault="002C04DF" w:rsidP="00F25C61">
    <w:pPr>
      <w:widowControl w:val="0"/>
      <w:autoSpaceDE w:val="0"/>
      <w:autoSpaceDN w:val="0"/>
      <w:adjustRightInd w:val="0"/>
      <w:spacing w:after="240"/>
      <w:rPr>
        <w:rFonts w:ascii="Avenir Book" w:hAnsi="Avenir Book" w:cs="Times"/>
        <w:color w:val="595959" w:themeColor="text1" w:themeTint="A6"/>
        <w:sz w:val="20"/>
        <w:szCs w:val="20"/>
      </w:rPr>
    </w:pPr>
    <w:r w:rsidRPr="00340994">
      <w:rPr>
        <w:rFonts w:ascii="Avenir Book" w:hAnsi="Avenir Book" w:cs="Arial"/>
        <w:color w:val="595959" w:themeColor="text1" w:themeTint="A6"/>
        <w:sz w:val="20"/>
        <w:szCs w:val="20"/>
      </w:rPr>
      <w:t xml:space="preserve">967 Pizarro Ln., Foster City, CA 94404 </w:t>
    </w:r>
    <w:r w:rsidRPr="00340994">
      <w:rPr>
        <w:rFonts w:ascii="Avenir Book" w:hAnsi="Avenir Book"/>
        <w:color w:val="595959" w:themeColor="text1" w:themeTint="A6"/>
        <w:sz w:val="20"/>
        <w:szCs w:val="20"/>
      </w:rPr>
      <w:ptab w:relativeTo="margin" w:alignment="center" w:leader="none"/>
    </w:r>
    <w:r w:rsidRPr="00340994">
      <w:rPr>
        <w:rFonts w:ascii="Avenir Book" w:hAnsi="Avenir Book"/>
        <w:color w:val="595959" w:themeColor="text1" w:themeTint="A6"/>
        <w:sz w:val="20"/>
        <w:szCs w:val="20"/>
      </w:rPr>
      <w:t xml:space="preserve">                         (650) 714-</w:t>
    </w:r>
    <w:proofErr w:type="gramStart"/>
    <w:r w:rsidRPr="00340994">
      <w:rPr>
        <w:rFonts w:ascii="Avenir Book" w:hAnsi="Avenir Book"/>
        <w:color w:val="595959" w:themeColor="text1" w:themeTint="A6"/>
        <w:sz w:val="20"/>
        <w:szCs w:val="20"/>
      </w:rPr>
      <w:t xml:space="preserve">8452                         </w:t>
    </w:r>
    <w:proofErr w:type="gramEnd"/>
    <w:hyperlink r:id="rId1" w:history="1">
      <w:r w:rsidRPr="00340994">
        <w:rPr>
          <w:rFonts w:ascii="Avenir Book" w:hAnsi="Avenir Book"/>
          <w:color w:val="365F91" w:themeColor="accent1" w:themeShade="BF"/>
          <w:sz w:val="20"/>
          <w:szCs w:val="20"/>
        </w:rPr>
        <w:t>chrisgervang@gmail.com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183149" w14:textId="77777777" w:rsidR="002C04DF" w:rsidRDefault="002C04DF" w:rsidP="00A64BC8">
      <w:r>
        <w:separator/>
      </w:r>
    </w:p>
  </w:footnote>
  <w:footnote w:type="continuationSeparator" w:id="0">
    <w:p w14:paraId="6C0BFFEC" w14:textId="77777777" w:rsidR="002C04DF" w:rsidRDefault="002C04DF" w:rsidP="00A64B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234422B"/>
    <w:multiLevelType w:val="hybridMultilevel"/>
    <w:tmpl w:val="7F5C6F64"/>
    <w:lvl w:ilvl="0" w:tplc="F5CC1AF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F97436"/>
    <w:multiLevelType w:val="hybridMultilevel"/>
    <w:tmpl w:val="18D05C1E"/>
    <w:lvl w:ilvl="0" w:tplc="80AA61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E352E27"/>
    <w:multiLevelType w:val="hybridMultilevel"/>
    <w:tmpl w:val="7A103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02D35B9"/>
    <w:multiLevelType w:val="hybridMultilevel"/>
    <w:tmpl w:val="6F046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3E27C53"/>
    <w:multiLevelType w:val="hybridMultilevel"/>
    <w:tmpl w:val="8F02BDAA"/>
    <w:lvl w:ilvl="0" w:tplc="F4B8D27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883FD7"/>
    <w:multiLevelType w:val="hybridMultilevel"/>
    <w:tmpl w:val="617AEE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99F2F98"/>
    <w:multiLevelType w:val="hybridMultilevel"/>
    <w:tmpl w:val="3A14639A"/>
    <w:lvl w:ilvl="0" w:tplc="F4B8D27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B02D4C"/>
    <w:multiLevelType w:val="hybridMultilevel"/>
    <w:tmpl w:val="97E48FA2"/>
    <w:lvl w:ilvl="0" w:tplc="F4B8D27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756BD9"/>
    <w:multiLevelType w:val="hybridMultilevel"/>
    <w:tmpl w:val="68C25AC4"/>
    <w:lvl w:ilvl="0" w:tplc="F5CC1A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7B745DC"/>
    <w:multiLevelType w:val="hybridMultilevel"/>
    <w:tmpl w:val="AA5E71E6"/>
    <w:lvl w:ilvl="0" w:tplc="F0DE07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D3E4D0A"/>
    <w:multiLevelType w:val="hybridMultilevel"/>
    <w:tmpl w:val="F9C81B9E"/>
    <w:lvl w:ilvl="0" w:tplc="F4B8D27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B92258"/>
    <w:multiLevelType w:val="hybridMultilevel"/>
    <w:tmpl w:val="9588F450"/>
    <w:lvl w:ilvl="0" w:tplc="25A0C5F2">
      <w:start w:val="1"/>
      <w:numFmt w:val="bullet"/>
      <w:pStyle w:val="BulletDetails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5B7025"/>
    <w:multiLevelType w:val="hybridMultilevel"/>
    <w:tmpl w:val="F98ACD20"/>
    <w:lvl w:ilvl="0" w:tplc="F5CC1A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DD71448"/>
    <w:multiLevelType w:val="hybridMultilevel"/>
    <w:tmpl w:val="81AE5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68A5FED"/>
    <w:multiLevelType w:val="hybridMultilevel"/>
    <w:tmpl w:val="BF605906"/>
    <w:lvl w:ilvl="0" w:tplc="F4B8D27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A60E15"/>
    <w:multiLevelType w:val="hybridMultilevel"/>
    <w:tmpl w:val="E0A0DEFA"/>
    <w:lvl w:ilvl="0" w:tplc="8B4A1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BF2439"/>
    <w:multiLevelType w:val="hybridMultilevel"/>
    <w:tmpl w:val="42760BAC"/>
    <w:lvl w:ilvl="0" w:tplc="F4B8D27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C11D57"/>
    <w:multiLevelType w:val="hybridMultilevel"/>
    <w:tmpl w:val="A59CE398"/>
    <w:lvl w:ilvl="0" w:tplc="F0DE07B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2D457BB"/>
    <w:multiLevelType w:val="hybridMultilevel"/>
    <w:tmpl w:val="BEC88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7A4438"/>
    <w:multiLevelType w:val="hybridMultilevel"/>
    <w:tmpl w:val="BC80F04E"/>
    <w:lvl w:ilvl="0" w:tplc="F4B8D27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6C754E"/>
    <w:multiLevelType w:val="hybridMultilevel"/>
    <w:tmpl w:val="FCD62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1A184F"/>
    <w:multiLevelType w:val="hybridMultilevel"/>
    <w:tmpl w:val="7C2E8AAA"/>
    <w:lvl w:ilvl="0" w:tplc="F4B8D27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640057"/>
    <w:multiLevelType w:val="hybridMultilevel"/>
    <w:tmpl w:val="4D3C6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3E6F70"/>
    <w:multiLevelType w:val="hybridMultilevel"/>
    <w:tmpl w:val="C01A166A"/>
    <w:lvl w:ilvl="0" w:tplc="F5CC1AF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44E1714"/>
    <w:multiLevelType w:val="hybridMultilevel"/>
    <w:tmpl w:val="405C6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7D042F2"/>
    <w:multiLevelType w:val="hybridMultilevel"/>
    <w:tmpl w:val="C3B69D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7E54B4B"/>
    <w:multiLevelType w:val="hybridMultilevel"/>
    <w:tmpl w:val="9C6C7D36"/>
    <w:lvl w:ilvl="0" w:tplc="258A94A4">
      <w:start w:val="1"/>
      <w:numFmt w:val="bullet"/>
      <w:pStyle w:val="BulletDetailEmphasis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BF6426"/>
    <w:multiLevelType w:val="hybridMultilevel"/>
    <w:tmpl w:val="7FF0A694"/>
    <w:lvl w:ilvl="0" w:tplc="F4B8D27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9307D5"/>
    <w:multiLevelType w:val="hybridMultilevel"/>
    <w:tmpl w:val="6D8CEDF4"/>
    <w:lvl w:ilvl="0" w:tplc="8B4A1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25"/>
  </w:num>
  <w:num w:numId="9">
    <w:abstractNumId w:val="12"/>
  </w:num>
  <w:num w:numId="10">
    <w:abstractNumId w:val="32"/>
  </w:num>
  <w:num w:numId="11">
    <w:abstractNumId w:val="27"/>
  </w:num>
  <w:num w:numId="12">
    <w:abstractNumId w:val="23"/>
  </w:num>
  <w:num w:numId="13">
    <w:abstractNumId w:val="28"/>
  </w:num>
  <w:num w:numId="14">
    <w:abstractNumId w:val="17"/>
  </w:num>
  <w:num w:numId="15">
    <w:abstractNumId w:val="11"/>
  </w:num>
  <w:num w:numId="16">
    <w:abstractNumId w:val="14"/>
  </w:num>
  <w:num w:numId="17">
    <w:abstractNumId w:val="34"/>
  </w:num>
  <w:num w:numId="18">
    <w:abstractNumId w:val="21"/>
  </w:num>
  <w:num w:numId="19">
    <w:abstractNumId w:val="26"/>
  </w:num>
  <w:num w:numId="20">
    <w:abstractNumId w:val="13"/>
  </w:num>
  <w:num w:numId="21">
    <w:abstractNumId w:val="29"/>
  </w:num>
  <w:num w:numId="22">
    <w:abstractNumId w:val="22"/>
  </w:num>
  <w:num w:numId="23">
    <w:abstractNumId w:val="35"/>
  </w:num>
  <w:num w:numId="24">
    <w:abstractNumId w:val="10"/>
  </w:num>
  <w:num w:numId="25">
    <w:abstractNumId w:val="9"/>
  </w:num>
  <w:num w:numId="26">
    <w:abstractNumId w:val="20"/>
  </w:num>
  <w:num w:numId="27">
    <w:abstractNumId w:val="16"/>
  </w:num>
  <w:num w:numId="28">
    <w:abstractNumId w:val="24"/>
  </w:num>
  <w:num w:numId="29">
    <w:abstractNumId w:val="31"/>
  </w:num>
  <w:num w:numId="30">
    <w:abstractNumId w:val="8"/>
  </w:num>
  <w:num w:numId="31">
    <w:abstractNumId w:val="33"/>
  </w:num>
  <w:num w:numId="32">
    <w:abstractNumId w:val="19"/>
  </w:num>
  <w:num w:numId="33">
    <w:abstractNumId w:val="15"/>
  </w:num>
  <w:num w:numId="34">
    <w:abstractNumId w:val="7"/>
  </w:num>
  <w:num w:numId="35">
    <w:abstractNumId w:val="30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0DD"/>
    <w:rsid w:val="000307B0"/>
    <w:rsid w:val="00126653"/>
    <w:rsid w:val="00151754"/>
    <w:rsid w:val="001A0527"/>
    <w:rsid w:val="001A68E5"/>
    <w:rsid w:val="001C2032"/>
    <w:rsid w:val="001D0DC1"/>
    <w:rsid w:val="002318C8"/>
    <w:rsid w:val="0028645E"/>
    <w:rsid w:val="002C04DF"/>
    <w:rsid w:val="00300382"/>
    <w:rsid w:val="00317DEE"/>
    <w:rsid w:val="0032727D"/>
    <w:rsid w:val="00340994"/>
    <w:rsid w:val="0038177B"/>
    <w:rsid w:val="003F07A3"/>
    <w:rsid w:val="003F0C0D"/>
    <w:rsid w:val="00524D10"/>
    <w:rsid w:val="005A31A6"/>
    <w:rsid w:val="005F6D2C"/>
    <w:rsid w:val="00606F3B"/>
    <w:rsid w:val="006A730C"/>
    <w:rsid w:val="007414C9"/>
    <w:rsid w:val="00754E46"/>
    <w:rsid w:val="00784181"/>
    <w:rsid w:val="007E1691"/>
    <w:rsid w:val="008F1D98"/>
    <w:rsid w:val="00921361"/>
    <w:rsid w:val="009A1A39"/>
    <w:rsid w:val="009C6551"/>
    <w:rsid w:val="00A154E4"/>
    <w:rsid w:val="00A64BC8"/>
    <w:rsid w:val="00A731DC"/>
    <w:rsid w:val="00AC0A46"/>
    <w:rsid w:val="00AC0E62"/>
    <w:rsid w:val="00B264BE"/>
    <w:rsid w:val="00C61E9C"/>
    <w:rsid w:val="00C811CF"/>
    <w:rsid w:val="00CC27A1"/>
    <w:rsid w:val="00CE5BBF"/>
    <w:rsid w:val="00D776F1"/>
    <w:rsid w:val="00DA4891"/>
    <w:rsid w:val="00DF3D30"/>
    <w:rsid w:val="00EA7169"/>
    <w:rsid w:val="00F25C61"/>
    <w:rsid w:val="00F400DD"/>
    <w:rsid w:val="00F7531A"/>
    <w:rsid w:val="00FA0DEC"/>
    <w:rsid w:val="00FA5A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1506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DetailEmphasis">
    <w:name w:val="Bullet Detail Emphasis"/>
    <w:basedOn w:val="Normal"/>
    <w:rsid w:val="00300382"/>
    <w:pPr>
      <w:widowControl w:val="0"/>
      <w:numPr>
        <w:numId w:val="31"/>
      </w:numPr>
      <w:autoSpaceDE w:val="0"/>
      <w:autoSpaceDN w:val="0"/>
      <w:adjustRightInd w:val="0"/>
      <w:spacing w:after="120"/>
      <w:ind w:left="2073" w:hanging="187"/>
    </w:pPr>
    <w:rPr>
      <w:rFonts w:ascii="Avenir Medium Oblique" w:hAnsi="Avenir Medium Oblique" w:cs="Arial"/>
      <w:color w:val="7F7F7F" w:themeColor="text1" w:themeTint="80"/>
      <w:sz w:val="20"/>
      <w:szCs w:val="20"/>
    </w:rPr>
  </w:style>
  <w:style w:type="paragraph" w:customStyle="1" w:styleId="JobTitleorEmphasisText">
    <w:name w:val="Job Title or Emphasis Text"/>
    <w:basedOn w:val="Normal"/>
    <w:autoRedefine/>
    <w:qFormat/>
    <w:rsid w:val="003F0C0D"/>
    <w:pPr>
      <w:widowControl w:val="0"/>
      <w:autoSpaceDE w:val="0"/>
      <w:autoSpaceDN w:val="0"/>
      <w:adjustRightInd w:val="0"/>
      <w:ind w:left="1890"/>
    </w:pPr>
    <w:rPr>
      <w:rFonts w:ascii="Avenir Medium" w:hAnsi="Avenir Medium" w:cs="Arial"/>
      <w:bCs/>
      <w:color w:val="404040" w:themeColor="text1" w:themeTint="BF"/>
      <w:sz w:val="20"/>
      <w:szCs w:val="20"/>
    </w:rPr>
  </w:style>
  <w:style w:type="paragraph" w:customStyle="1" w:styleId="OrganizationName">
    <w:name w:val="Organization Name"/>
    <w:basedOn w:val="Normal"/>
    <w:qFormat/>
    <w:rsid w:val="00DF3D30"/>
    <w:pPr>
      <w:widowControl w:val="0"/>
      <w:autoSpaceDE w:val="0"/>
      <w:autoSpaceDN w:val="0"/>
      <w:adjustRightInd w:val="0"/>
      <w:spacing w:after="120"/>
      <w:ind w:left="1886" w:hanging="1886"/>
    </w:pPr>
    <w:rPr>
      <w:rFonts w:ascii="Avenir Heavy" w:hAnsi="Avenir Heavy" w:cs="Arial"/>
      <w:bCs/>
      <w:sz w:val="22"/>
      <w:szCs w:val="22"/>
    </w:rPr>
  </w:style>
  <w:style w:type="paragraph" w:customStyle="1" w:styleId="SectionTitle">
    <w:name w:val="Section Title"/>
    <w:basedOn w:val="Normal"/>
    <w:rsid w:val="00DF3D30"/>
    <w:pPr>
      <w:widowControl w:val="0"/>
      <w:tabs>
        <w:tab w:val="left" w:pos="0"/>
      </w:tabs>
      <w:autoSpaceDE w:val="0"/>
      <w:autoSpaceDN w:val="0"/>
      <w:adjustRightInd w:val="0"/>
      <w:spacing w:after="120"/>
    </w:pPr>
    <w:rPr>
      <w:rFonts w:ascii="Avenir Heavy" w:hAnsi="Avenir Heavy" w:cs="Arial"/>
      <w:bCs/>
      <w:sz w:val="22"/>
      <w:szCs w:val="22"/>
    </w:rPr>
  </w:style>
  <w:style w:type="paragraph" w:customStyle="1" w:styleId="BulletDetails">
    <w:name w:val="Bullet Details"/>
    <w:basedOn w:val="Normal"/>
    <w:qFormat/>
    <w:rsid w:val="00FA5A6F"/>
    <w:pPr>
      <w:widowControl w:val="0"/>
      <w:numPr>
        <w:numId w:val="36"/>
      </w:numPr>
      <w:tabs>
        <w:tab w:val="left" w:pos="220"/>
        <w:tab w:val="left" w:pos="720"/>
      </w:tabs>
      <w:autoSpaceDE w:val="0"/>
      <w:autoSpaceDN w:val="0"/>
      <w:adjustRightInd w:val="0"/>
      <w:spacing w:after="120" w:line="220" w:lineRule="exact"/>
      <w:ind w:left="2073" w:hanging="187"/>
    </w:pPr>
    <w:rPr>
      <w:rFonts w:ascii="Avenir Book" w:hAnsi="Avenir Book" w:cs="Arial"/>
      <w:color w:val="595959" w:themeColor="text1" w:themeTint="A6"/>
      <w:sz w:val="20"/>
      <w:szCs w:val="20"/>
    </w:rPr>
  </w:style>
  <w:style w:type="paragraph" w:customStyle="1" w:styleId="SummaryDetails">
    <w:name w:val="Summary Details"/>
    <w:basedOn w:val="Normal"/>
    <w:qFormat/>
    <w:rsid w:val="003F0C0D"/>
    <w:pPr>
      <w:widowControl w:val="0"/>
      <w:autoSpaceDE w:val="0"/>
      <w:autoSpaceDN w:val="0"/>
      <w:adjustRightInd w:val="0"/>
      <w:spacing w:after="120"/>
      <w:ind w:left="1886"/>
    </w:pPr>
    <w:rPr>
      <w:rFonts w:ascii="Avenir Book" w:hAnsi="Avenir Book" w:cs="Arial"/>
      <w:color w:val="595959" w:themeColor="text1" w:themeTint="A6"/>
      <w:sz w:val="20"/>
      <w:szCs w:val="20"/>
    </w:rPr>
  </w:style>
  <w:style w:type="paragraph" w:customStyle="1" w:styleId="TimePeriod">
    <w:name w:val="Time Period"/>
    <w:basedOn w:val="Normal"/>
    <w:rsid w:val="00DF3D30"/>
    <w:pPr>
      <w:widowControl w:val="0"/>
      <w:autoSpaceDE w:val="0"/>
      <w:autoSpaceDN w:val="0"/>
      <w:adjustRightInd w:val="0"/>
      <w:spacing w:after="120"/>
    </w:pPr>
    <w:rPr>
      <w:rFonts w:ascii="Avenir Book" w:hAnsi="Avenir Book" w:cs="Arial"/>
      <w:bCs/>
      <w:sz w:val="18"/>
      <w:szCs w:val="18"/>
    </w:rPr>
  </w:style>
  <w:style w:type="paragraph" w:customStyle="1" w:styleId="Name">
    <w:name w:val="Name"/>
    <w:basedOn w:val="Normal"/>
    <w:qFormat/>
    <w:rsid w:val="00CC27A1"/>
    <w:pPr>
      <w:widowControl w:val="0"/>
      <w:autoSpaceDE w:val="0"/>
      <w:autoSpaceDN w:val="0"/>
      <w:adjustRightInd w:val="0"/>
      <w:spacing w:after="120"/>
    </w:pPr>
    <w:rPr>
      <w:rFonts w:ascii="Avenir Heavy" w:hAnsi="Avenir Heavy" w:cs="Arial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F25C61"/>
    <w:rPr>
      <w:color w:val="800080" w:themeColor="followedHyperlink"/>
      <w:u w:val="single"/>
    </w:rPr>
  </w:style>
  <w:style w:type="paragraph" w:customStyle="1" w:styleId="Purpose">
    <w:name w:val="Purpose"/>
    <w:basedOn w:val="Normal"/>
    <w:qFormat/>
    <w:rsid w:val="00A731DC"/>
    <w:pPr>
      <w:widowControl w:val="0"/>
      <w:autoSpaceDE w:val="0"/>
      <w:autoSpaceDN w:val="0"/>
      <w:adjustRightInd w:val="0"/>
      <w:spacing w:line="220" w:lineRule="exact"/>
    </w:pPr>
    <w:rPr>
      <w:rFonts w:ascii="Avenir Medium" w:hAnsi="Avenir Medium" w:cs="Arial"/>
      <w:color w:val="404040" w:themeColor="text1" w:themeTint="BF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E4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E46"/>
    <w:rPr>
      <w:rFonts w:ascii="Lucida Grande" w:hAnsi="Lucida Grande" w:cs="Lucida Grande"/>
      <w:sz w:val="18"/>
      <w:szCs w:val="18"/>
    </w:rPr>
  </w:style>
  <w:style w:type="paragraph" w:customStyle="1" w:styleId="JobTitle">
    <w:name w:val="Job Title"/>
    <w:basedOn w:val="Normal"/>
    <w:autoRedefine/>
    <w:rsid w:val="00784181"/>
    <w:pPr>
      <w:widowControl w:val="0"/>
      <w:autoSpaceDE w:val="0"/>
      <w:autoSpaceDN w:val="0"/>
      <w:adjustRightInd w:val="0"/>
      <w:ind w:left="1890"/>
    </w:pPr>
    <w:rPr>
      <w:rFonts w:ascii="Avenir Medium" w:hAnsi="Avenir Medium" w:cs="Arial"/>
      <w:bCs/>
      <w:color w:val="595959" w:themeColor="text1" w:themeTint="A6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DetailEmphasis">
    <w:name w:val="Bullet Detail Emphasis"/>
    <w:basedOn w:val="Normal"/>
    <w:rsid w:val="00300382"/>
    <w:pPr>
      <w:widowControl w:val="0"/>
      <w:numPr>
        <w:numId w:val="31"/>
      </w:numPr>
      <w:autoSpaceDE w:val="0"/>
      <w:autoSpaceDN w:val="0"/>
      <w:adjustRightInd w:val="0"/>
      <w:spacing w:after="120"/>
      <w:ind w:left="2073" w:hanging="187"/>
    </w:pPr>
    <w:rPr>
      <w:rFonts w:ascii="Avenir Medium Oblique" w:hAnsi="Avenir Medium Oblique" w:cs="Arial"/>
      <w:color w:val="7F7F7F" w:themeColor="text1" w:themeTint="80"/>
      <w:sz w:val="20"/>
      <w:szCs w:val="20"/>
    </w:rPr>
  </w:style>
  <w:style w:type="paragraph" w:customStyle="1" w:styleId="JobTitleorEmphasisText">
    <w:name w:val="Job Title or Emphasis Text"/>
    <w:basedOn w:val="Normal"/>
    <w:autoRedefine/>
    <w:qFormat/>
    <w:rsid w:val="003F0C0D"/>
    <w:pPr>
      <w:widowControl w:val="0"/>
      <w:autoSpaceDE w:val="0"/>
      <w:autoSpaceDN w:val="0"/>
      <w:adjustRightInd w:val="0"/>
      <w:ind w:left="1890"/>
    </w:pPr>
    <w:rPr>
      <w:rFonts w:ascii="Avenir Medium" w:hAnsi="Avenir Medium" w:cs="Arial"/>
      <w:bCs/>
      <w:color w:val="404040" w:themeColor="text1" w:themeTint="BF"/>
      <w:sz w:val="20"/>
      <w:szCs w:val="20"/>
    </w:rPr>
  </w:style>
  <w:style w:type="paragraph" w:customStyle="1" w:styleId="OrganizationName">
    <w:name w:val="Organization Name"/>
    <w:basedOn w:val="Normal"/>
    <w:qFormat/>
    <w:rsid w:val="00DF3D30"/>
    <w:pPr>
      <w:widowControl w:val="0"/>
      <w:autoSpaceDE w:val="0"/>
      <w:autoSpaceDN w:val="0"/>
      <w:adjustRightInd w:val="0"/>
      <w:spacing w:after="120"/>
      <w:ind w:left="1886" w:hanging="1886"/>
    </w:pPr>
    <w:rPr>
      <w:rFonts w:ascii="Avenir Heavy" w:hAnsi="Avenir Heavy" w:cs="Arial"/>
      <w:bCs/>
      <w:sz w:val="22"/>
      <w:szCs w:val="22"/>
    </w:rPr>
  </w:style>
  <w:style w:type="paragraph" w:customStyle="1" w:styleId="SectionTitle">
    <w:name w:val="Section Title"/>
    <w:basedOn w:val="Normal"/>
    <w:rsid w:val="00DF3D30"/>
    <w:pPr>
      <w:widowControl w:val="0"/>
      <w:tabs>
        <w:tab w:val="left" w:pos="0"/>
      </w:tabs>
      <w:autoSpaceDE w:val="0"/>
      <w:autoSpaceDN w:val="0"/>
      <w:adjustRightInd w:val="0"/>
      <w:spacing w:after="120"/>
    </w:pPr>
    <w:rPr>
      <w:rFonts w:ascii="Avenir Heavy" w:hAnsi="Avenir Heavy" w:cs="Arial"/>
      <w:bCs/>
      <w:sz w:val="22"/>
      <w:szCs w:val="22"/>
    </w:rPr>
  </w:style>
  <w:style w:type="paragraph" w:customStyle="1" w:styleId="BulletDetails">
    <w:name w:val="Bullet Details"/>
    <w:basedOn w:val="Normal"/>
    <w:qFormat/>
    <w:rsid w:val="00FA5A6F"/>
    <w:pPr>
      <w:widowControl w:val="0"/>
      <w:numPr>
        <w:numId w:val="36"/>
      </w:numPr>
      <w:tabs>
        <w:tab w:val="left" w:pos="220"/>
        <w:tab w:val="left" w:pos="720"/>
      </w:tabs>
      <w:autoSpaceDE w:val="0"/>
      <w:autoSpaceDN w:val="0"/>
      <w:adjustRightInd w:val="0"/>
      <w:spacing w:after="120" w:line="220" w:lineRule="exact"/>
      <w:ind w:left="2073" w:hanging="187"/>
    </w:pPr>
    <w:rPr>
      <w:rFonts w:ascii="Avenir Book" w:hAnsi="Avenir Book" w:cs="Arial"/>
      <w:color w:val="595959" w:themeColor="text1" w:themeTint="A6"/>
      <w:sz w:val="20"/>
      <w:szCs w:val="20"/>
    </w:rPr>
  </w:style>
  <w:style w:type="paragraph" w:customStyle="1" w:styleId="SummaryDetails">
    <w:name w:val="Summary Details"/>
    <w:basedOn w:val="Normal"/>
    <w:qFormat/>
    <w:rsid w:val="003F0C0D"/>
    <w:pPr>
      <w:widowControl w:val="0"/>
      <w:autoSpaceDE w:val="0"/>
      <w:autoSpaceDN w:val="0"/>
      <w:adjustRightInd w:val="0"/>
      <w:spacing w:after="120"/>
      <w:ind w:left="1886"/>
    </w:pPr>
    <w:rPr>
      <w:rFonts w:ascii="Avenir Book" w:hAnsi="Avenir Book" w:cs="Arial"/>
      <w:color w:val="595959" w:themeColor="text1" w:themeTint="A6"/>
      <w:sz w:val="20"/>
      <w:szCs w:val="20"/>
    </w:rPr>
  </w:style>
  <w:style w:type="paragraph" w:customStyle="1" w:styleId="TimePeriod">
    <w:name w:val="Time Period"/>
    <w:basedOn w:val="Normal"/>
    <w:rsid w:val="00DF3D30"/>
    <w:pPr>
      <w:widowControl w:val="0"/>
      <w:autoSpaceDE w:val="0"/>
      <w:autoSpaceDN w:val="0"/>
      <w:adjustRightInd w:val="0"/>
      <w:spacing w:after="120"/>
    </w:pPr>
    <w:rPr>
      <w:rFonts w:ascii="Avenir Book" w:hAnsi="Avenir Book" w:cs="Arial"/>
      <w:bCs/>
      <w:sz w:val="18"/>
      <w:szCs w:val="18"/>
    </w:rPr>
  </w:style>
  <w:style w:type="paragraph" w:customStyle="1" w:styleId="Name">
    <w:name w:val="Name"/>
    <w:basedOn w:val="Normal"/>
    <w:qFormat/>
    <w:rsid w:val="00CC27A1"/>
    <w:pPr>
      <w:widowControl w:val="0"/>
      <w:autoSpaceDE w:val="0"/>
      <w:autoSpaceDN w:val="0"/>
      <w:adjustRightInd w:val="0"/>
      <w:spacing w:after="120"/>
    </w:pPr>
    <w:rPr>
      <w:rFonts w:ascii="Avenir Heavy" w:hAnsi="Avenir Heavy" w:cs="Arial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F25C61"/>
    <w:rPr>
      <w:color w:val="800080" w:themeColor="followedHyperlink"/>
      <w:u w:val="single"/>
    </w:rPr>
  </w:style>
  <w:style w:type="paragraph" w:customStyle="1" w:styleId="Purpose">
    <w:name w:val="Purpose"/>
    <w:basedOn w:val="Normal"/>
    <w:qFormat/>
    <w:rsid w:val="00A731DC"/>
    <w:pPr>
      <w:widowControl w:val="0"/>
      <w:autoSpaceDE w:val="0"/>
      <w:autoSpaceDN w:val="0"/>
      <w:adjustRightInd w:val="0"/>
      <w:spacing w:line="220" w:lineRule="exact"/>
    </w:pPr>
    <w:rPr>
      <w:rFonts w:ascii="Avenir Medium" w:hAnsi="Avenir Medium" w:cs="Arial"/>
      <w:color w:val="404040" w:themeColor="text1" w:themeTint="BF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E4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E46"/>
    <w:rPr>
      <w:rFonts w:ascii="Lucida Grande" w:hAnsi="Lucida Grande" w:cs="Lucida Grande"/>
      <w:sz w:val="18"/>
      <w:szCs w:val="18"/>
    </w:rPr>
  </w:style>
  <w:style w:type="paragraph" w:customStyle="1" w:styleId="JobTitle">
    <w:name w:val="Job Title"/>
    <w:basedOn w:val="Normal"/>
    <w:autoRedefine/>
    <w:rsid w:val="00784181"/>
    <w:pPr>
      <w:widowControl w:val="0"/>
      <w:autoSpaceDE w:val="0"/>
      <w:autoSpaceDN w:val="0"/>
      <w:adjustRightInd w:val="0"/>
      <w:ind w:left="1890"/>
    </w:pPr>
    <w:rPr>
      <w:rFonts w:ascii="Avenir Medium" w:hAnsi="Avenir Medium" w:cs="Arial"/>
      <w:bCs/>
      <w:color w:val="595959" w:themeColor="text1" w:themeTint="A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chrisgervang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439D63B207824A9A06ACB702207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67D4E-14C8-AF49-95C6-69DA75FBF8A4}"/>
      </w:docPartPr>
      <w:docPartBody>
        <w:p w:rsidR="00F65792" w:rsidRDefault="00F65792" w:rsidP="00F65792">
          <w:pPr>
            <w:pStyle w:val="EE439D63B207824A9A06ACB702207CF4"/>
          </w:pPr>
          <w:r>
            <w:t>[Type text]</w:t>
          </w:r>
        </w:p>
      </w:docPartBody>
    </w:docPart>
    <w:docPart>
      <w:docPartPr>
        <w:name w:val="0B82F53FB4FB70428FEF1B859FD19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8CCAD-ECF7-BB45-B7EE-0E09120B6C53}"/>
      </w:docPartPr>
      <w:docPartBody>
        <w:p w:rsidR="00F65792" w:rsidRDefault="00F65792" w:rsidP="00F65792">
          <w:pPr>
            <w:pStyle w:val="0B82F53FB4FB70428FEF1B859FD19281"/>
          </w:pPr>
          <w:r>
            <w:t>[Type text]</w:t>
          </w:r>
        </w:p>
      </w:docPartBody>
    </w:docPart>
    <w:docPart>
      <w:docPartPr>
        <w:name w:val="A5D5F3CBA3D5F849A501A4A184032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A8697-BAFC-6142-A86C-66A229B5D95B}"/>
      </w:docPartPr>
      <w:docPartBody>
        <w:p w:rsidR="00F65792" w:rsidRDefault="00F65792" w:rsidP="00F65792">
          <w:pPr>
            <w:pStyle w:val="A5D5F3CBA3D5F849A501A4A1840327F8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venir Medium Oblique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65792"/>
    <w:rsid w:val="00C44E9E"/>
    <w:rsid w:val="00F65792"/>
    <w:rsid w:val="00FA0B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439D63B207824A9A06ACB702207CF4">
    <w:name w:val="EE439D63B207824A9A06ACB702207CF4"/>
    <w:rsid w:val="00F65792"/>
  </w:style>
  <w:style w:type="paragraph" w:customStyle="1" w:styleId="0B82F53FB4FB70428FEF1B859FD19281">
    <w:name w:val="0B82F53FB4FB70428FEF1B859FD19281"/>
    <w:rsid w:val="00F65792"/>
  </w:style>
  <w:style w:type="paragraph" w:customStyle="1" w:styleId="A5D5F3CBA3D5F849A501A4A1840327F8">
    <w:name w:val="A5D5F3CBA3D5F849A501A4A1840327F8"/>
    <w:rsid w:val="00F65792"/>
  </w:style>
  <w:style w:type="paragraph" w:customStyle="1" w:styleId="E881A0FC4A051C4CBE82314BC9B3EE29">
    <w:name w:val="E881A0FC4A051C4CBE82314BC9B3EE29"/>
    <w:rsid w:val="00F65792"/>
  </w:style>
  <w:style w:type="paragraph" w:customStyle="1" w:styleId="5F33377C4A5C9C408F438CA04F10B60D">
    <w:name w:val="5F33377C4A5C9C408F438CA04F10B60D"/>
    <w:rsid w:val="00F65792"/>
  </w:style>
  <w:style w:type="paragraph" w:customStyle="1" w:styleId="1B9DB44352936E43A0CF1A2309EE540F">
    <w:name w:val="1B9DB44352936E43A0CF1A2309EE540F"/>
    <w:rsid w:val="00F6579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33C460-84D0-A943-BA38-332F1F3C9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874</Words>
  <Characters>4984</Characters>
  <Application>Microsoft Macintosh Word</Application>
  <DocSecurity>0</DocSecurity>
  <Lines>41</Lines>
  <Paragraphs>11</Paragraphs>
  <ScaleCrop>false</ScaleCrop>
  <Company/>
  <LinksUpToDate>false</LinksUpToDate>
  <CharactersWithSpaces>5847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Gervang</dc:creator>
  <cp:keywords/>
  <dc:description/>
  <cp:lastModifiedBy>Chris Gervang</cp:lastModifiedBy>
  <cp:revision>2</cp:revision>
  <cp:lastPrinted>2014-11-03T04:41:00Z</cp:lastPrinted>
  <dcterms:created xsi:type="dcterms:W3CDTF">2014-11-15T02:45:00Z</dcterms:created>
  <dcterms:modified xsi:type="dcterms:W3CDTF">2014-11-15T02:45:00Z</dcterms:modified>
</cp:coreProperties>
</file>